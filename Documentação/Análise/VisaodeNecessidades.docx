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720" w:rsidRPr="00BD4ACB" w:rsidRDefault="00BD4ACB">
      <w:pPr>
        <w:pStyle w:val="Recuodecorpodetexto"/>
        <w:ind w:firstLine="0"/>
        <w:jc w:val="center"/>
        <w:rPr>
          <w:b/>
          <w:sz w:val="36"/>
        </w:rPr>
      </w:pPr>
      <w:proofErr w:type="spellStart"/>
      <w:r w:rsidRPr="00BD4ACB">
        <w:rPr>
          <w:b/>
          <w:sz w:val="36"/>
        </w:rPr>
        <w:t>Odonto</w:t>
      </w:r>
      <w:proofErr w:type="spellEnd"/>
      <w:r w:rsidRPr="00BD4ACB">
        <w:rPr>
          <w:b/>
          <w:sz w:val="36"/>
        </w:rPr>
        <w:t xml:space="preserve"> </w:t>
      </w:r>
      <w:proofErr w:type="spellStart"/>
      <w:r w:rsidRPr="00BD4ACB">
        <w:rPr>
          <w:b/>
          <w:sz w:val="36"/>
        </w:rPr>
        <w:t>Appointment</w:t>
      </w:r>
      <w:proofErr w:type="spellEnd"/>
    </w:p>
    <w:p w:rsidR="00301720" w:rsidRPr="000206F5" w:rsidRDefault="00301720">
      <w:pPr>
        <w:jc w:val="center"/>
        <w:rPr>
          <w:sz w:val="30"/>
          <w:lang w:val="pt-BR"/>
        </w:rPr>
      </w:pPr>
    </w:p>
    <w:p w:rsidR="00301720" w:rsidRPr="000206F5" w:rsidRDefault="000E666C">
      <w:pPr>
        <w:jc w:val="center"/>
        <w:rPr>
          <w:sz w:val="30"/>
          <w:lang w:val="pt-BR"/>
        </w:rPr>
      </w:pPr>
      <w:r w:rsidRPr="000206F5">
        <w:rPr>
          <w:sz w:val="30"/>
          <w:lang w:val="pt-BR"/>
        </w:rPr>
        <w:t xml:space="preserve">Versão </w:t>
      </w:r>
      <w:r w:rsidR="00BD4ACB" w:rsidRPr="00BD4ACB">
        <w:rPr>
          <w:sz w:val="30"/>
          <w:lang w:val="pt-BR"/>
        </w:rPr>
        <w:t>1.0</w:t>
      </w:r>
    </w:p>
    <w:p w:rsidR="00301720" w:rsidRPr="000206F5" w:rsidRDefault="00301720">
      <w:pPr>
        <w:pStyle w:val="Recuodecorpodetexto"/>
        <w:jc w:val="center"/>
        <w:rPr>
          <w:b/>
          <w:color w:val="0000FF"/>
          <w:sz w:val="36"/>
        </w:rPr>
      </w:pPr>
    </w:p>
    <w:p w:rsidR="000625BC" w:rsidRPr="000206F5" w:rsidRDefault="000625BC">
      <w:pPr>
        <w:spacing w:before="0" w:line="240" w:lineRule="auto"/>
        <w:jc w:val="left"/>
        <w:rPr>
          <w:b/>
          <w:color w:val="0000FF"/>
          <w:sz w:val="36"/>
          <w:szCs w:val="20"/>
          <w:lang w:val="pt-BR"/>
        </w:rPr>
      </w:pPr>
      <w:r w:rsidRPr="000206F5">
        <w:rPr>
          <w:b/>
          <w:color w:val="0000FF"/>
          <w:sz w:val="36"/>
          <w:lang w:val="pt-BR"/>
        </w:rPr>
        <w:br w:type="page"/>
      </w:r>
    </w:p>
    <w:p w:rsidR="00301720" w:rsidRPr="000206F5" w:rsidRDefault="000E666C">
      <w:pPr>
        <w:pStyle w:val="Ttulo8"/>
        <w:rPr>
          <w:lang w:val="pt-BR"/>
        </w:rPr>
      </w:pPr>
      <w:r w:rsidRPr="000206F5">
        <w:rPr>
          <w:lang w:val="pt-BR"/>
        </w:rPr>
        <w:lastRenderedPageBreak/>
        <w:t>Controle de Versão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1170"/>
        <w:gridCol w:w="1350"/>
        <w:gridCol w:w="3420"/>
        <w:gridCol w:w="3060"/>
      </w:tblGrid>
      <w:tr w:rsidR="00301720" w:rsidRPr="000206F5" w:rsidTr="000625BC">
        <w:trPr>
          <w:cantSplit/>
          <w:trHeight w:val="294"/>
        </w:trPr>
        <w:tc>
          <w:tcPr>
            <w:tcW w:w="900" w:type="dxa"/>
            <w:shd w:val="clear" w:color="auto" w:fill="1F497D" w:themeFill="text2"/>
          </w:tcPr>
          <w:p w:rsidR="00301720" w:rsidRPr="000206F5" w:rsidRDefault="000E666C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Versão</w:t>
            </w:r>
          </w:p>
        </w:tc>
        <w:tc>
          <w:tcPr>
            <w:tcW w:w="1170" w:type="dxa"/>
            <w:shd w:val="clear" w:color="auto" w:fill="1F497D" w:themeFill="text2"/>
          </w:tcPr>
          <w:p w:rsidR="00301720" w:rsidRPr="000206F5" w:rsidRDefault="000E666C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Controle</w:t>
            </w:r>
          </w:p>
        </w:tc>
        <w:tc>
          <w:tcPr>
            <w:tcW w:w="1350" w:type="dxa"/>
            <w:shd w:val="clear" w:color="auto" w:fill="1F497D" w:themeFill="text2"/>
          </w:tcPr>
          <w:p w:rsidR="00301720" w:rsidRPr="000206F5" w:rsidRDefault="000E666C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Data</w:t>
            </w:r>
          </w:p>
        </w:tc>
        <w:tc>
          <w:tcPr>
            <w:tcW w:w="3420" w:type="dxa"/>
            <w:shd w:val="clear" w:color="auto" w:fill="1F497D" w:themeFill="text2"/>
          </w:tcPr>
          <w:p w:rsidR="00301720" w:rsidRPr="000206F5" w:rsidRDefault="000E666C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Razões para alteração</w:t>
            </w:r>
          </w:p>
        </w:tc>
        <w:tc>
          <w:tcPr>
            <w:tcW w:w="3060" w:type="dxa"/>
            <w:shd w:val="clear" w:color="auto" w:fill="1F497D" w:themeFill="text2"/>
          </w:tcPr>
          <w:p w:rsidR="00301720" w:rsidRPr="000206F5" w:rsidRDefault="000E666C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Responsável</w:t>
            </w: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BD4ACB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117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BD4ACB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28/02/2015</w:t>
            </w:r>
          </w:p>
        </w:tc>
        <w:tc>
          <w:tcPr>
            <w:tcW w:w="3420" w:type="dxa"/>
          </w:tcPr>
          <w:p w:rsidR="00301720" w:rsidRPr="000206F5" w:rsidRDefault="00BD4ACB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>Inicio do projeto</w:t>
            </w:r>
          </w:p>
        </w:tc>
        <w:tc>
          <w:tcPr>
            <w:tcW w:w="3060" w:type="dxa"/>
          </w:tcPr>
          <w:p w:rsidR="00301720" w:rsidRPr="000206F5" w:rsidRDefault="00BD4ACB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>Eduardo</w:t>
            </w: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</w:tr>
    </w:tbl>
    <w:p w:rsidR="00301720" w:rsidRPr="000206F5" w:rsidRDefault="00301720">
      <w:pPr>
        <w:jc w:val="center"/>
        <w:rPr>
          <w:lang w:val="pt-BR"/>
        </w:rPr>
      </w:pPr>
    </w:p>
    <w:p w:rsidR="00301720" w:rsidRPr="000206F5" w:rsidRDefault="000E666C" w:rsidP="000625BC">
      <w:pPr>
        <w:pStyle w:val="Ttulo1"/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0" w:name="_Toc29264751"/>
      <w:bookmarkStart w:id="1" w:name="_Toc31701056"/>
      <w:bookmarkStart w:id="2" w:name="_Toc32203817"/>
      <w:bookmarkStart w:id="3" w:name="_Toc49737849"/>
      <w:r w:rsidRPr="000206F5">
        <w:rPr>
          <w:lang w:val="pt-BR"/>
        </w:rPr>
        <w:t>Introdução</w:t>
      </w:r>
      <w:bookmarkEnd w:id="0"/>
      <w:bookmarkEnd w:id="1"/>
      <w:bookmarkEnd w:id="2"/>
      <w:bookmarkEnd w:id="3"/>
    </w:p>
    <w:p w:rsidR="00301720" w:rsidRPr="000206F5" w:rsidRDefault="00301720">
      <w:pPr>
        <w:rPr>
          <w:color w:val="0000FF"/>
          <w:lang w:val="pt-BR"/>
        </w:rPr>
      </w:pPr>
    </w:p>
    <w:p w:rsidR="00301720" w:rsidRDefault="000E666C" w:rsidP="000E666C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4" w:name="_Toc49737850"/>
      <w:r w:rsidRPr="000206F5">
        <w:rPr>
          <w:lang w:val="pt-BR"/>
        </w:rPr>
        <w:t>Objetivo do Documento</w:t>
      </w:r>
      <w:bookmarkEnd w:id="4"/>
    </w:p>
    <w:p w:rsidR="00BD4ACB" w:rsidRPr="00BD4ACB" w:rsidRDefault="00BD4ACB" w:rsidP="00BD4ACB">
      <w:pPr>
        <w:pStyle w:val="PargrafodaLista"/>
        <w:ind w:left="420"/>
        <w:jc w:val="both"/>
        <w:rPr>
          <w:rFonts w:ascii="Helvetica" w:hAnsi="Helvetica" w:cs="Arial"/>
          <w:sz w:val="22"/>
          <w:szCs w:val="20"/>
        </w:rPr>
      </w:pPr>
      <w:r>
        <w:rPr>
          <w:rFonts w:ascii="Helvetica" w:hAnsi="Helvetica" w:cs="Arial"/>
          <w:sz w:val="22"/>
          <w:szCs w:val="20"/>
        </w:rPr>
        <w:t>Este documento</w:t>
      </w:r>
      <w:proofErr w:type="gramStart"/>
      <w:r>
        <w:rPr>
          <w:rFonts w:ascii="Helvetica" w:hAnsi="Helvetica" w:cs="Arial"/>
          <w:sz w:val="22"/>
          <w:szCs w:val="20"/>
        </w:rPr>
        <w:t xml:space="preserve">  </w:t>
      </w:r>
      <w:proofErr w:type="gramEnd"/>
      <w:r>
        <w:rPr>
          <w:rFonts w:ascii="Helvetica" w:hAnsi="Helvetica" w:cs="Arial"/>
          <w:sz w:val="22"/>
          <w:szCs w:val="20"/>
        </w:rPr>
        <w:t xml:space="preserve">tem como objetivo coletar as necessidades de um consultório dentário </w:t>
      </w:r>
      <w:r w:rsidR="00014563">
        <w:rPr>
          <w:rFonts w:ascii="Helvetica" w:hAnsi="Helvetica" w:cs="Arial"/>
          <w:sz w:val="22"/>
          <w:szCs w:val="20"/>
        </w:rPr>
        <w:t>em obter um s</w:t>
      </w:r>
      <w:r w:rsidRPr="00BD4ACB">
        <w:rPr>
          <w:rFonts w:ascii="Helvetica" w:hAnsi="Helvetica" w:cs="Arial"/>
          <w:sz w:val="22"/>
          <w:szCs w:val="20"/>
        </w:rPr>
        <w:t xml:space="preserve">istema </w:t>
      </w:r>
      <w:r w:rsidR="00014563">
        <w:rPr>
          <w:rFonts w:ascii="Helvetica" w:hAnsi="Helvetica" w:cs="Arial"/>
          <w:sz w:val="22"/>
          <w:szCs w:val="20"/>
        </w:rPr>
        <w:t xml:space="preserve">para </w:t>
      </w:r>
      <w:r w:rsidRPr="00BD4ACB">
        <w:rPr>
          <w:rFonts w:ascii="Helvetica" w:hAnsi="Helvetica" w:cs="Arial"/>
          <w:sz w:val="22"/>
          <w:szCs w:val="20"/>
        </w:rPr>
        <w:t xml:space="preserve">realizar a marcação de consultas, cadastrar pacientes e </w:t>
      </w:r>
      <w:r w:rsidR="002C12BB">
        <w:rPr>
          <w:rFonts w:ascii="Helvetica" w:hAnsi="Helvetica" w:cs="Arial"/>
          <w:sz w:val="22"/>
          <w:szCs w:val="20"/>
        </w:rPr>
        <w:t>dentistas</w:t>
      </w:r>
      <w:r w:rsidRPr="00BD4ACB">
        <w:rPr>
          <w:rFonts w:ascii="Helvetica" w:hAnsi="Helvetica" w:cs="Arial"/>
          <w:sz w:val="22"/>
          <w:szCs w:val="20"/>
        </w:rPr>
        <w:t xml:space="preserve"> e exibir os relatórios de absenteísmo e das consultas marcadas. O sistema será utilizado por um administrador que tem a função de cadastrar os médicos que trabalham no consultório e organizar a agenda dos médicos, os relatórios de absenteísmo e de consultas agendadas também são de responsabilidade do administrador.</w:t>
      </w:r>
    </w:p>
    <w:p w:rsidR="00BD4ACB" w:rsidRPr="00BD4ACB" w:rsidRDefault="00BD4ACB" w:rsidP="00BD4ACB">
      <w:pPr>
        <w:pStyle w:val="PargrafodaLista"/>
        <w:ind w:left="420"/>
        <w:jc w:val="both"/>
        <w:rPr>
          <w:rFonts w:ascii="Helvetica" w:hAnsi="Helvetica" w:cs="Arial"/>
          <w:sz w:val="22"/>
          <w:szCs w:val="20"/>
        </w:rPr>
      </w:pPr>
      <w:r w:rsidRPr="00BD4ACB">
        <w:rPr>
          <w:rFonts w:ascii="Helvetica" w:hAnsi="Helvetica" w:cs="Arial"/>
          <w:sz w:val="22"/>
          <w:szCs w:val="20"/>
        </w:rPr>
        <w:t>O cadastro de pacientes, a marcação de consulta ou o cancelamento de consulta marcada e a confirmação do comparecimento do paciente ao recepciona-lo na data agendada é de responsabilidade do usuário. Todo paciente deve ser confirmado pelo usuário porque estes dados vão apontar o absenteísmo dos pacientes durante o período.</w:t>
      </w:r>
    </w:p>
    <w:p w:rsidR="00301720" w:rsidRPr="000206F5" w:rsidRDefault="00301720">
      <w:pPr>
        <w:rPr>
          <w:rFonts w:ascii="Arial Unicode MS" w:hAnsi="Arial Unicode MS"/>
          <w:vanish/>
          <w:sz w:val="24"/>
          <w:lang w:val="pt-BR"/>
        </w:rPr>
      </w:pPr>
    </w:p>
    <w:p w:rsidR="00301720" w:rsidRPr="000206F5" w:rsidRDefault="00301720">
      <w:pPr>
        <w:pStyle w:val="Comentarios"/>
        <w:rPr>
          <w:i w:val="0"/>
          <w:color w:val="0000FF"/>
          <w:sz w:val="22"/>
        </w:rPr>
      </w:pPr>
    </w:p>
    <w:p w:rsidR="00301720" w:rsidRDefault="000E666C">
      <w:pPr>
        <w:pStyle w:val="Ttulo2"/>
        <w:ind w:left="431" w:hanging="431"/>
        <w:rPr>
          <w:lang w:val="pt-BR"/>
        </w:rPr>
      </w:pPr>
      <w:bookmarkStart w:id="5" w:name="_Toc29264755"/>
      <w:bookmarkStart w:id="6" w:name="_Toc31701060"/>
      <w:bookmarkStart w:id="7" w:name="_Toc32203821"/>
      <w:bookmarkStart w:id="8" w:name="_Toc32203942"/>
      <w:bookmarkStart w:id="9" w:name="_Toc49737852"/>
      <w:r w:rsidRPr="000206F5">
        <w:rPr>
          <w:lang w:val="pt-BR"/>
        </w:rPr>
        <w:t>Referências</w:t>
      </w:r>
      <w:bookmarkEnd w:id="5"/>
      <w:bookmarkEnd w:id="6"/>
      <w:bookmarkEnd w:id="7"/>
      <w:bookmarkEnd w:id="8"/>
      <w:bookmarkEnd w:id="9"/>
    </w:p>
    <w:p w:rsidR="00014563" w:rsidRPr="00014563" w:rsidRDefault="00014563" w:rsidP="00014563">
      <w:pPr>
        <w:pStyle w:val="PargrafodaLista"/>
        <w:ind w:left="420"/>
        <w:jc w:val="both"/>
        <w:rPr>
          <w:rFonts w:ascii="Helvetica" w:hAnsi="Helvetica" w:cs="Arial"/>
          <w:sz w:val="22"/>
          <w:szCs w:val="20"/>
        </w:rPr>
      </w:pPr>
      <w:r w:rsidRPr="00014563">
        <w:rPr>
          <w:rFonts w:ascii="Helvetica" w:hAnsi="Helvetica" w:cs="Arial"/>
          <w:sz w:val="22"/>
          <w:szCs w:val="20"/>
        </w:rPr>
        <w:t>Na</w:t>
      </w:r>
      <w:proofErr w:type="gramStart"/>
      <w:r w:rsidRPr="00014563">
        <w:rPr>
          <w:rFonts w:ascii="Helvetica" w:hAnsi="Helvetica" w:cs="Arial"/>
          <w:sz w:val="22"/>
          <w:szCs w:val="20"/>
        </w:rPr>
        <w:t xml:space="preserve">  </w:t>
      </w:r>
      <w:proofErr w:type="gramEnd"/>
      <w:r w:rsidRPr="00014563">
        <w:rPr>
          <w:rFonts w:ascii="Helvetica" w:hAnsi="Helvetica" w:cs="Arial"/>
          <w:sz w:val="22"/>
          <w:szCs w:val="20"/>
        </w:rPr>
        <w:t xml:space="preserve">área da saúde pode ser citado como referencia o SISREG. A sigla SISREG significa “Sistema Nacional de Regulação”. É um sistema on-line, criado para o gerenciamento de todo Complexo Regulatório indo da rede básica à internação hospitalar, visando à humanização dos serviços, maior controle do fluxo e </w:t>
      </w:r>
      <w:proofErr w:type="gramStart"/>
      <w:r w:rsidRPr="00014563">
        <w:rPr>
          <w:rFonts w:ascii="Helvetica" w:hAnsi="Helvetica" w:cs="Arial"/>
          <w:sz w:val="22"/>
          <w:szCs w:val="20"/>
        </w:rPr>
        <w:t>otimização</w:t>
      </w:r>
      <w:proofErr w:type="gramEnd"/>
      <w:r w:rsidRPr="00014563">
        <w:rPr>
          <w:rFonts w:ascii="Helvetica" w:hAnsi="Helvetica" w:cs="Arial"/>
          <w:sz w:val="22"/>
          <w:szCs w:val="20"/>
        </w:rPr>
        <w:t xml:space="preserve"> na utilização dos recursos.</w:t>
      </w:r>
    </w:p>
    <w:p w:rsidR="00014563" w:rsidRPr="00014563" w:rsidRDefault="00014563" w:rsidP="00014563">
      <w:pPr>
        <w:rPr>
          <w:lang w:val="pt-BR"/>
        </w:rPr>
      </w:pPr>
    </w:p>
    <w:p w:rsidR="00301720" w:rsidRDefault="00301720">
      <w:pPr>
        <w:pStyle w:val="Corpodetexto"/>
        <w:rPr>
          <w:color w:val="auto"/>
          <w:lang w:val="pt-BR"/>
        </w:rPr>
      </w:pPr>
    </w:p>
    <w:p w:rsidR="00E8168F" w:rsidRDefault="00E8168F">
      <w:pPr>
        <w:pStyle w:val="Corpodetexto"/>
        <w:rPr>
          <w:color w:val="auto"/>
          <w:lang w:val="pt-BR"/>
        </w:rPr>
      </w:pPr>
    </w:p>
    <w:p w:rsidR="00E8168F" w:rsidRPr="000206F5" w:rsidRDefault="00E8168F">
      <w:pPr>
        <w:pStyle w:val="Corpodetexto"/>
        <w:rPr>
          <w:color w:val="auto"/>
          <w:lang w:val="pt-BR"/>
        </w:rPr>
      </w:pPr>
    </w:p>
    <w:p w:rsidR="00301720" w:rsidRPr="000206F5" w:rsidRDefault="00301720">
      <w:pPr>
        <w:pStyle w:val="Comentarios"/>
        <w:rPr>
          <w:i w:val="0"/>
          <w:color w:val="auto"/>
          <w:sz w:val="22"/>
        </w:rPr>
      </w:pPr>
    </w:p>
    <w:p w:rsidR="00301720" w:rsidRPr="000206F5" w:rsidRDefault="000E666C" w:rsidP="000E666C">
      <w:pPr>
        <w:pStyle w:val="Ttulo1"/>
        <w:numPr>
          <w:ilvl w:val="0"/>
          <w:numId w:val="2"/>
        </w:numPr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10" w:name="_Toc28671944"/>
      <w:bookmarkStart w:id="11" w:name="_Toc28671990"/>
      <w:bookmarkStart w:id="12" w:name="_Toc29264756"/>
      <w:bookmarkStart w:id="13" w:name="_Toc31701061"/>
      <w:bookmarkStart w:id="14" w:name="_Toc32203822"/>
      <w:bookmarkStart w:id="15" w:name="_Toc49737853"/>
      <w:r w:rsidRPr="000206F5">
        <w:rPr>
          <w:lang w:val="pt-BR"/>
        </w:rPr>
        <w:lastRenderedPageBreak/>
        <w:t>Partes Envolvidas</w:t>
      </w:r>
      <w:bookmarkEnd w:id="10"/>
      <w:bookmarkEnd w:id="11"/>
      <w:bookmarkEnd w:id="12"/>
      <w:bookmarkEnd w:id="13"/>
      <w:bookmarkEnd w:id="14"/>
      <w:r w:rsidRPr="000206F5">
        <w:rPr>
          <w:lang w:val="pt-BR"/>
        </w:rPr>
        <w:t xml:space="preserve"> e Usuários</w:t>
      </w:r>
      <w:bookmarkEnd w:id="15"/>
    </w:p>
    <w:p w:rsidR="00301720" w:rsidRPr="000206F5" w:rsidRDefault="00301720">
      <w:pPr>
        <w:pStyle w:val="Cabealho"/>
        <w:rPr>
          <w:color w:val="0000FF"/>
          <w:lang w:val="pt-BR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2270"/>
        <w:gridCol w:w="5220"/>
      </w:tblGrid>
      <w:tr w:rsidR="00301720" w:rsidRPr="000206F5" w:rsidTr="005902D8">
        <w:tc>
          <w:tcPr>
            <w:tcW w:w="2410" w:type="dxa"/>
            <w:shd w:val="pct10" w:color="000000" w:fill="FFFFFF"/>
          </w:tcPr>
          <w:p w:rsidR="00301720" w:rsidRPr="000206F5" w:rsidRDefault="000E666C">
            <w:pPr>
              <w:pStyle w:val="Cabealho"/>
              <w:jc w:val="center"/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Nome</w:t>
            </w:r>
          </w:p>
        </w:tc>
        <w:tc>
          <w:tcPr>
            <w:tcW w:w="2270" w:type="dxa"/>
            <w:shd w:val="pct10" w:color="000000" w:fill="FFFFFF"/>
          </w:tcPr>
          <w:p w:rsidR="00301720" w:rsidRPr="000206F5" w:rsidRDefault="000E666C">
            <w:pPr>
              <w:pStyle w:val="Cabealho"/>
              <w:jc w:val="center"/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Descrição</w:t>
            </w:r>
          </w:p>
        </w:tc>
        <w:tc>
          <w:tcPr>
            <w:tcW w:w="5220" w:type="dxa"/>
            <w:shd w:val="pct10" w:color="000000" w:fill="FFFFFF"/>
          </w:tcPr>
          <w:p w:rsidR="00301720" w:rsidRPr="000206F5" w:rsidRDefault="000E666C">
            <w:pPr>
              <w:pStyle w:val="Cabealho"/>
              <w:tabs>
                <w:tab w:val="left" w:pos="1440"/>
                <w:tab w:val="center" w:pos="1894"/>
              </w:tabs>
              <w:jc w:val="center"/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Responsabilidades</w:t>
            </w:r>
          </w:p>
        </w:tc>
      </w:tr>
      <w:tr w:rsidR="00301720" w:rsidRPr="000206F5" w:rsidTr="005902D8">
        <w:tc>
          <w:tcPr>
            <w:tcW w:w="2410" w:type="dxa"/>
          </w:tcPr>
          <w:p w:rsidR="00301720" w:rsidRPr="00E8168F" w:rsidRDefault="00E8168F">
            <w:pPr>
              <w:pStyle w:val="Cabealho"/>
              <w:rPr>
                <w:lang w:val="pt-BR"/>
              </w:rPr>
            </w:pPr>
            <w:r w:rsidRPr="00E8168F">
              <w:rPr>
                <w:lang w:val="pt-BR"/>
              </w:rPr>
              <w:t>Maria do Carmo</w:t>
            </w:r>
          </w:p>
        </w:tc>
        <w:tc>
          <w:tcPr>
            <w:tcW w:w="2270" w:type="dxa"/>
          </w:tcPr>
          <w:p w:rsidR="00301720" w:rsidRPr="000206F5" w:rsidRDefault="00E8168F">
            <w:pPr>
              <w:pStyle w:val="Cabealho"/>
              <w:jc w:val="left"/>
              <w:rPr>
                <w:color w:val="0000FF"/>
                <w:lang w:val="pt-BR"/>
              </w:rPr>
            </w:pPr>
            <w:r w:rsidRPr="00E8168F">
              <w:rPr>
                <w:lang w:val="pt-BR"/>
              </w:rPr>
              <w:t>Gerente do consultório dentário.</w:t>
            </w:r>
          </w:p>
        </w:tc>
        <w:tc>
          <w:tcPr>
            <w:tcW w:w="5220" w:type="dxa"/>
          </w:tcPr>
          <w:p w:rsidR="00301720" w:rsidRPr="000206F5" w:rsidRDefault="00E8168F" w:rsidP="00E8168F">
            <w:pPr>
              <w:pStyle w:val="Cabealho"/>
              <w:jc w:val="left"/>
              <w:rPr>
                <w:color w:val="0000FF"/>
                <w:lang w:val="pt-BR"/>
              </w:rPr>
            </w:pPr>
            <w:r w:rsidRPr="00E8168F">
              <w:rPr>
                <w:lang w:val="pt-BR"/>
              </w:rPr>
              <w:t>A</w:t>
            </w:r>
            <w:r w:rsidR="000E666C" w:rsidRPr="00E8168F">
              <w:rPr>
                <w:lang w:val="pt-BR"/>
              </w:rPr>
              <w:t>provar orçamento, realizar os testes de aceite, aprovar as mudanças de escopo no projeto, fornecer informações referentes ao escopo do projeto, for</w:t>
            </w:r>
            <w:r w:rsidRPr="00E8168F">
              <w:rPr>
                <w:lang w:val="pt-BR"/>
              </w:rPr>
              <w:t>necer o aceite final do projeto.</w:t>
            </w:r>
          </w:p>
        </w:tc>
      </w:tr>
      <w:tr w:rsidR="00301720" w:rsidRPr="000206F5" w:rsidTr="005902D8">
        <w:tc>
          <w:tcPr>
            <w:tcW w:w="2410" w:type="dxa"/>
          </w:tcPr>
          <w:p w:rsidR="00301720" w:rsidRPr="000206F5" w:rsidRDefault="00E8168F">
            <w:pPr>
              <w:pStyle w:val="Cabealho"/>
              <w:rPr>
                <w:color w:val="0000FF"/>
                <w:lang w:val="pt-BR"/>
              </w:rPr>
            </w:pPr>
            <w:r w:rsidRPr="00E8168F">
              <w:rPr>
                <w:lang w:val="pt-BR"/>
              </w:rPr>
              <w:t>Luiz Almeida</w:t>
            </w:r>
          </w:p>
        </w:tc>
        <w:tc>
          <w:tcPr>
            <w:tcW w:w="2270" w:type="dxa"/>
          </w:tcPr>
          <w:p w:rsidR="00301720" w:rsidRPr="000206F5" w:rsidRDefault="00E8168F" w:rsidP="00E8168F">
            <w:pPr>
              <w:pStyle w:val="Cabealho"/>
              <w:jc w:val="left"/>
              <w:rPr>
                <w:color w:val="0000FF"/>
                <w:lang w:val="pt-BR"/>
              </w:rPr>
            </w:pPr>
            <w:r w:rsidRPr="00E8168F">
              <w:rPr>
                <w:lang w:val="pt-BR"/>
              </w:rPr>
              <w:t>Supervisor administrativo</w:t>
            </w:r>
          </w:p>
        </w:tc>
        <w:tc>
          <w:tcPr>
            <w:tcW w:w="5220" w:type="dxa"/>
          </w:tcPr>
          <w:p w:rsidR="00301720" w:rsidRPr="000206F5" w:rsidRDefault="000E666C" w:rsidP="005902D8">
            <w:pPr>
              <w:pStyle w:val="Cabealho"/>
              <w:rPr>
                <w:color w:val="0000FF"/>
                <w:lang w:val="pt-BR"/>
              </w:rPr>
            </w:pPr>
            <w:r w:rsidRPr="005902D8">
              <w:rPr>
                <w:lang w:val="pt-BR"/>
              </w:rPr>
              <w:t>Aprovar orçamento e cronograma do projeto.</w:t>
            </w:r>
          </w:p>
        </w:tc>
      </w:tr>
      <w:tr w:rsidR="00301720" w:rsidRPr="000206F5" w:rsidTr="005902D8">
        <w:tc>
          <w:tcPr>
            <w:tcW w:w="2410" w:type="dxa"/>
          </w:tcPr>
          <w:p w:rsidR="00301720" w:rsidRPr="005902D8" w:rsidRDefault="005902D8">
            <w:pPr>
              <w:pStyle w:val="Cabealho"/>
              <w:rPr>
                <w:lang w:val="pt-BR"/>
              </w:rPr>
            </w:pPr>
            <w:r w:rsidRPr="005902D8">
              <w:rPr>
                <w:lang w:val="pt-BR"/>
              </w:rPr>
              <w:t>Tatiana Albuquerque</w:t>
            </w:r>
          </w:p>
        </w:tc>
        <w:tc>
          <w:tcPr>
            <w:tcW w:w="2270" w:type="dxa"/>
          </w:tcPr>
          <w:p w:rsidR="00301720" w:rsidRPr="000206F5" w:rsidRDefault="005902D8">
            <w:pPr>
              <w:pStyle w:val="Cabealho"/>
              <w:jc w:val="left"/>
              <w:rPr>
                <w:color w:val="0000FF"/>
                <w:lang w:val="pt-BR"/>
              </w:rPr>
            </w:pPr>
            <w:r w:rsidRPr="005902D8">
              <w:rPr>
                <w:lang w:val="pt-BR"/>
              </w:rPr>
              <w:t>Líder dos atendentes</w:t>
            </w:r>
          </w:p>
        </w:tc>
        <w:tc>
          <w:tcPr>
            <w:tcW w:w="5220" w:type="dxa"/>
          </w:tcPr>
          <w:p w:rsidR="00301720" w:rsidRPr="005902D8" w:rsidRDefault="000E666C">
            <w:pPr>
              <w:pStyle w:val="Cabealho"/>
              <w:rPr>
                <w:lang w:val="pt-BR"/>
              </w:rPr>
            </w:pPr>
            <w:r w:rsidRPr="005902D8">
              <w:rPr>
                <w:lang w:val="pt-BR"/>
              </w:rPr>
              <w:t xml:space="preserve">Fornecer informações pertinentes aos processos e regras de </w:t>
            </w:r>
            <w:r w:rsidR="005902D8" w:rsidRPr="005902D8">
              <w:rPr>
                <w:lang w:val="pt-BR"/>
              </w:rPr>
              <w:t>atendimento ao cliente e marcação de consultas.</w:t>
            </w:r>
          </w:p>
          <w:p w:rsidR="00301720" w:rsidRPr="005902D8" w:rsidRDefault="000E666C">
            <w:pPr>
              <w:pStyle w:val="Cabealho"/>
              <w:rPr>
                <w:lang w:val="pt-BR"/>
              </w:rPr>
            </w:pPr>
            <w:r w:rsidRPr="005902D8">
              <w:rPr>
                <w:lang w:val="pt-BR"/>
              </w:rPr>
              <w:t>Suportar a equipe de projeto no detalhamento e validação das funcionalidades e requisitos;</w:t>
            </w:r>
          </w:p>
          <w:p w:rsidR="00301720" w:rsidRPr="005902D8" w:rsidRDefault="000E666C">
            <w:pPr>
              <w:pStyle w:val="InfoBlue0"/>
              <w:rPr>
                <w:rFonts w:ascii="Arial" w:hAnsi="Arial"/>
                <w:iCs w:val="0"/>
                <w:color w:val="auto"/>
                <w:sz w:val="22"/>
                <w:szCs w:val="24"/>
                <w:lang w:eastAsia="pt-BR"/>
              </w:rPr>
            </w:pPr>
            <w:r w:rsidRPr="005902D8">
              <w:rPr>
                <w:rFonts w:ascii="Arial" w:hAnsi="Arial"/>
                <w:iCs w:val="0"/>
                <w:color w:val="auto"/>
                <w:sz w:val="22"/>
                <w:szCs w:val="24"/>
                <w:lang w:eastAsia="pt-BR"/>
              </w:rPr>
              <w:t>Validar funcionalidades da aplicação;</w:t>
            </w:r>
          </w:p>
          <w:p w:rsidR="00301720" w:rsidRPr="005902D8" w:rsidRDefault="000E666C">
            <w:pPr>
              <w:pStyle w:val="Cabealho"/>
              <w:rPr>
                <w:lang w:val="pt-BR"/>
              </w:rPr>
            </w:pPr>
            <w:r w:rsidRPr="005902D8">
              <w:rPr>
                <w:lang w:val="pt-BR"/>
              </w:rPr>
              <w:t>Validar a solução apresentada e fornecer o aceite final do projeto;</w:t>
            </w:r>
          </w:p>
          <w:p w:rsidR="00301720" w:rsidRPr="005902D8" w:rsidRDefault="000E666C">
            <w:pPr>
              <w:pStyle w:val="Corpodetexto"/>
              <w:rPr>
                <w:color w:val="auto"/>
                <w:lang w:val="pt-BR"/>
              </w:rPr>
            </w:pPr>
            <w:r w:rsidRPr="005902D8">
              <w:rPr>
                <w:color w:val="auto"/>
                <w:lang w:val="pt-BR"/>
              </w:rPr>
              <w:t>Fornecer informações relacionadas à parte operacional do sistema;</w:t>
            </w:r>
          </w:p>
          <w:p w:rsidR="00301720" w:rsidRPr="005902D8" w:rsidRDefault="000E666C">
            <w:pPr>
              <w:pStyle w:val="Corpodetexto"/>
              <w:rPr>
                <w:color w:val="auto"/>
                <w:lang w:val="pt-BR"/>
              </w:rPr>
            </w:pPr>
            <w:r w:rsidRPr="005902D8">
              <w:rPr>
                <w:color w:val="auto"/>
                <w:lang w:val="pt-BR"/>
              </w:rPr>
              <w:t>Validar protótipo da solução e efetuar testes de aceitação;</w:t>
            </w:r>
          </w:p>
          <w:p w:rsidR="00301720" w:rsidRPr="000206F5" w:rsidRDefault="000E666C">
            <w:pPr>
              <w:pStyle w:val="Cabealho"/>
              <w:rPr>
                <w:color w:val="0000FF"/>
                <w:lang w:val="pt-BR"/>
              </w:rPr>
            </w:pPr>
            <w:r w:rsidRPr="005902D8">
              <w:rPr>
                <w:lang w:val="pt-BR"/>
              </w:rPr>
              <w:t>Prover treinamento para os usuários finais.</w:t>
            </w:r>
          </w:p>
        </w:tc>
      </w:tr>
    </w:tbl>
    <w:p w:rsidR="00301720" w:rsidRPr="000206F5" w:rsidRDefault="000E666C" w:rsidP="000E666C">
      <w:pPr>
        <w:pStyle w:val="Ttulo1"/>
        <w:numPr>
          <w:ilvl w:val="0"/>
          <w:numId w:val="2"/>
        </w:numPr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16" w:name="_Toc49737854"/>
      <w:r w:rsidRPr="000206F5">
        <w:rPr>
          <w:lang w:val="pt-BR"/>
        </w:rPr>
        <w:t>Posicionamento</w:t>
      </w:r>
      <w:bookmarkEnd w:id="16"/>
    </w:p>
    <w:p w:rsidR="00301720" w:rsidRPr="000206F5" w:rsidRDefault="00301720">
      <w:pPr>
        <w:pStyle w:val="Comentarios"/>
        <w:rPr>
          <w:i w:val="0"/>
          <w:color w:val="0000FF"/>
          <w:sz w:val="22"/>
        </w:rPr>
      </w:pPr>
    </w:p>
    <w:p w:rsidR="00301720" w:rsidRPr="000206F5" w:rsidRDefault="000E666C" w:rsidP="000E666C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17" w:name="_Toc31701064"/>
      <w:bookmarkStart w:id="18" w:name="_Toc32203825"/>
      <w:bookmarkStart w:id="19" w:name="_Toc47404348"/>
      <w:bookmarkStart w:id="20" w:name="_Toc49737855"/>
      <w:r w:rsidRPr="000206F5">
        <w:rPr>
          <w:lang w:val="pt-BR"/>
        </w:rPr>
        <w:t>Sentença do Problema</w:t>
      </w:r>
      <w:bookmarkEnd w:id="17"/>
      <w:bookmarkEnd w:id="18"/>
      <w:bookmarkEnd w:id="19"/>
      <w:bookmarkEnd w:id="20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6660"/>
      </w:tblGrid>
      <w:tr w:rsidR="00301720" w:rsidRPr="000206F5">
        <w:trPr>
          <w:cantSplit/>
          <w:trHeight w:val="880"/>
        </w:trPr>
        <w:tc>
          <w:tcPr>
            <w:tcW w:w="3240" w:type="dxa"/>
            <w:tcBorders>
              <w:bottom w:val="single" w:sz="4" w:space="0" w:color="auto"/>
            </w:tcBorders>
            <w:shd w:val="pct10" w:color="000000" w:fill="FFFFFF"/>
          </w:tcPr>
          <w:p w:rsidR="00301720" w:rsidRPr="000206F5" w:rsidRDefault="000E666C">
            <w:pPr>
              <w:pStyle w:val="Ttulo4"/>
              <w:rPr>
                <w:lang w:val="pt-BR"/>
              </w:rPr>
            </w:pPr>
            <w:r w:rsidRPr="000206F5">
              <w:rPr>
                <w:lang w:val="pt-BR"/>
              </w:rPr>
              <w:t>O problema</w:t>
            </w:r>
          </w:p>
        </w:tc>
        <w:tc>
          <w:tcPr>
            <w:tcW w:w="6660" w:type="dxa"/>
          </w:tcPr>
          <w:p w:rsidR="005902D8" w:rsidRPr="002C12BB" w:rsidRDefault="005902D8" w:rsidP="002C12BB">
            <w:pPr>
              <w:pStyle w:val="InfoBlue0"/>
              <w:rPr>
                <w:rFonts w:ascii="Arial" w:hAnsi="Arial"/>
                <w:iCs w:val="0"/>
                <w:color w:val="auto"/>
                <w:sz w:val="22"/>
                <w:szCs w:val="24"/>
                <w:lang w:eastAsia="pt-BR"/>
              </w:rPr>
            </w:pPr>
            <w:r w:rsidRPr="002C12BB">
              <w:rPr>
                <w:rFonts w:ascii="Arial" w:hAnsi="Arial"/>
                <w:iCs w:val="0"/>
                <w:color w:val="auto"/>
                <w:sz w:val="22"/>
                <w:szCs w:val="24"/>
                <w:lang w:eastAsia="pt-BR"/>
              </w:rPr>
              <w:t xml:space="preserve">O consultório necessita de um sistema para cadastro de pacientes e </w:t>
            </w:r>
            <w:r w:rsidR="002C12BB">
              <w:rPr>
                <w:rFonts w:ascii="Arial" w:hAnsi="Arial"/>
                <w:iCs w:val="0"/>
                <w:color w:val="auto"/>
                <w:sz w:val="22"/>
                <w:szCs w:val="24"/>
                <w:lang w:eastAsia="pt-BR"/>
              </w:rPr>
              <w:t>dentistas</w:t>
            </w:r>
            <w:r w:rsidRPr="002C12BB">
              <w:rPr>
                <w:rFonts w:ascii="Arial" w:hAnsi="Arial"/>
                <w:iCs w:val="0"/>
                <w:color w:val="auto"/>
                <w:sz w:val="22"/>
                <w:szCs w:val="24"/>
                <w:lang w:eastAsia="pt-BR"/>
              </w:rPr>
              <w:t>, além de realizar a marcação das consultas o sistema deve exibir relatórios de consultas agendadas e absenteísmo</w:t>
            </w:r>
            <w:r w:rsidR="002C12BB" w:rsidRPr="002C12BB">
              <w:rPr>
                <w:rFonts w:ascii="Arial" w:hAnsi="Arial"/>
                <w:iCs w:val="0"/>
                <w:color w:val="auto"/>
                <w:sz w:val="22"/>
                <w:szCs w:val="24"/>
                <w:lang w:eastAsia="pt-BR"/>
              </w:rPr>
              <w:t>.</w:t>
            </w:r>
          </w:p>
          <w:p w:rsidR="002C12BB" w:rsidRDefault="002C12BB" w:rsidP="002C12BB">
            <w:pPr>
              <w:pStyle w:val="InfoBlue0"/>
              <w:rPr>
                <w:color w:val="0000FF"/>
              </w:rPr>
            </w:pPr>
            <w:r w:rsidRPr="002C12BB">
              <w:rPr>
                <w:rFonts w:ascii="Arial" w:hAnsi="Arial"/>
                <w:iCs w:val="0"/>
                <w:color w:val="auto"/>
                <w:sz w:val="22"/>
                <w:szCs w:val="24"/>
                <w:lang w:eastAsia="pt-BR"/>
              </w:rPr>
              <w:t>A administração deseja essas informações</w:t>
            </w:r>
            <w:r>
              <w:rPr>
                <w:rFonts w:ascii="Arial" w:hAnsi="Arial"/>
                <w:iCs w:val="0"/>
                <w:color w:val="auto"/>
                <w:sz w:val="22"/>
                <w:szCs w:val="24"/>
                <w:lang w:eastAsia="pt-BR"/>
              </w:rPr>
              <w:t xml:space="preserve"> </w:t>
            </w:r>
            <w:r w:rsidRPr="002C12BB">
              <w:rPr>
                <w:rFonts w:ascii="Arial" w:hAnsi="Arial"/>
                <w:iCs w:val="0"/>
                <w:color w:val="auto"/>
                <w:sz w:val="22"/>
                <w:szCs w:val="24"/>
                <w:lang w:eastAsia="pt-BR"/>
              </w:rPr>
              <w:t>que serão fundamentais para o relacionamento do cliente e aproveitar melhor os horários de atendimento disponíveis</w:t>
            </w:r>
            <w:r>
              <w:rPr>
                <w:color w:val="0000FF"/>
              </w:rPr>
              <w:t>.</w:t>
            </w:r>
          </w:p>
          <w:p w:rsidR="00301720" w:rsidRPr="000206F5" w:rsidRDefault="00301720">
            <w:pPr>
              <w:rPr>
                <w:color w:val="0000FF"/>
                <w:lang w:val="pt-BR"/>
              </w:rPr>
            </w:pPr>
          </w:p>
        </w:tc>
      </w:tr>
      <w:tr w:rsidR="00301720" w:rsidRPr="000206F5">
        <w:tc>
          <w:tcPr>
            <w:tcW w:w="3240" w:type="dxa"/>
            <w:tcBorders>
              <w:bottom w:val="single" w:sz="4" w:space="0" w:color="auto"/>
            </w:tcBorders>
            <w:shd w:val="pct10" w:color="000000" w:fill="FFFFFF"/>
          </w:tcPr>
          <w:p w:rsidR="00301720" w:rsidRPr="000206F5" w:rsidRDefault="000E666C">
            <w:pPr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Pessoas/Áreas afetadas</w:t>
            </w:r>
          </w:p>
        </w:tc>
        <w:tc>
          <w:tcPr>
            <w:tcW w:w="6660" w:type="dxa"/>
          </w:tcPr>
          <w:p w:rsidR="00301720" w:rsidRPr="002C12BB" w:rsidRDefault="002C12BB" w:rsidP="002C12BB">
            <w:pPr>
              <w:pStyle w:val="InfoBlue0"/>
              <w:rPr>
                <w:rFonts w:ascii="Arial" w:hAnsi="Arial"/>
                <w:iCs w:val="0"/>
                <w:color w:val="auto"/>
                <w:sz w:val="22"/>
                <w:szCs w:val="24"/>
                <w:lang w:eastAsia="pt-BR"/>
              </w:rPr>
            </w:pPr>
            <w:r w:rsidRPr="002C12BB">
              <w:rPr>
                <w:rFonts w:ascii="Arial" w:hAnsi="Arial"/>
                <w:iCs w:val="0"/>
                <w:color w:val="auto"/>
                <w:sz w:val="22"/>
                <w:szCs w:val="24"/>
                <w:lang w:eastAsia="pt-BR"/>
              </w:rPr>
              <w:t xml:space="preserve">Área administrativa e </w:t>
            </w:r>
            <w:r w:rsidR="00AD29B8">
              <w:rPr>
                <w:rFonts w:ascii="Arial" w:hAnsi="Arial"/>
                <w:iCs w:val="0"/>
                <w:color w:val="auto"/>
                <w:sz w:val="22"/>
                <w:szCs w:val="24"/>
                <w:lang w:eastAsia="pt-BR"/>
              </w:rPr>
              <w:t>atendimento ao cliente</w:t>
            </w:r>
          </w:p>
          <w:p w:rsidR="00301720" w:rsidRPr="000206F5" w:rsidRDefault="00301720">
            <w:pPr>
              <w:rPr>
                <w:color w:val="0000FF"/>
                <w:lang w:val="pt-BR"/>
              </w:rPr>
            </w:pPr>
          </w:p>
        </w:tc>
      </w:tr>
      <w:tr w:rsidR="00301720" w:rsidRPr="000206F5">
        <w:tc>
          <w:tcPr>
            <w:tcW w:w="3240" w:type="dxa"/>
            <w:shd w:val="pct10" w:color="000000" w:fill="FFFFFF"/>
          </w:tcPr>
          <w:p w:rsidR="00301720" w:rsidRPr="000206F5" w:rsidRDefault="000E666C">
            <w:pPr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lastRenderedPageBreak/>
              <w:t>O impacto disso é</w:t>
            </w:r>
          </w:p>
        </w:tc>
        <w:tc>
          <w:tcPr>
            <w:tcW w:w="6660" w:type="dxa"/>
          </w:tcPr>
          <w:p w:rsidR="002C12BB" w:rsidRPr="002C12BB" w:rsidRDefault="002C12BB" w:rsidP="002C12BB">
            <w:pPr>
              <w:rPr>
                <w:lang w:val="pt-BR"/>
              </w:rPr>
            </w:pPr>
            <w:r w:rsidRPr="002C12BB">
              <w:rPr>
                <w:lang w:val="pt-BR"/>
              </w:rPr>
              <w:t>Falta de informações sobre os pacientes e dentistas</w:t>
            </w:r>
            <w:r w:rsidR="00EF2A70">
              <w:rPr>
                <w:lang w:val="pt-BR"/>
              </w:rPr>
              <w:t>,</w:t>
            </w:r>
            <w:proofErr w:type="gramStart"/>
            <w:r w:rsidRPr="002C12BB">
              <w:rPr>
                <w:lang w:val="pt-BR"/>
              </w:rPr>
              <w:t xml:space="preserve">  </w:t>
            </w:r>
            <w:proofErr w:type="gramEnd"/>
            <w:r w:rsidRPr="002C12BB">
              <w:rPr>
                <w:lang w:val="pt-BR"/>
              </w:rPr>
              <w:t>informações obsoletas</w:t>
            </w:r>
            <w:r w:rsidR="00EF2A70">
              <w:rPr>
                <w:lang w:val="pt-BR"/>
              </w:rPr>
              <w:t xml:space="preserve"> ou duplicadas</w:t>
            </w:r>
            <w:r w:rsidRPr="002C12BB">
              <w:rPr>
                <w:lang w:val="pt-BR"/>
              </w:rPr>
              <w:t>, demora na elaboração das agendas e marcações incorretas.</w:t>
            </w:r>
          </w:p>
          <w:p w:rsidR="00301720" w:rsidRPr="000206F5" w:rsidRDefault="002C12BB" w:rsidP="002C12BB">
            <w:pPr>
              <w:rPr>
                <w:color w:val="0000FF"/>
                <w:lang w:val="pt-BR"/>
              </w:rPr>
            </w:pPr>
            <w:r w:rsidRPr="002C12BB">
              <w:rPr>
                <w:lang w:val="pt-BR"/>
              </w:rPr>
              <w:t>Faltas de dados para tomada de decisão.</w:t>
            </w:r>
            <w:r w:rsidR="000E666C" w:rsidRPr="000206F5">
              <w:rPr>
                <w:color w:val="0000FF"/>
                <w:lang w:val="pt-BR"/>
              </w:rPr>
              <w:t xml:space="preserve"> </w:t>
            </w:r>
          </w:p>
        </w:tc>
      </w:tr>
      <w:tr w:rsidR="00301720" w:rsidRPr="000206F5">
        <w:tc>
          <w:tcPr>
            <w:tcW w:w="3240" w:type="dxa"/>
            <w:shd w:val="pct10" w:color="000000" w:fill="FFFFFF"/>
          </w:tcPr>
          <w:p w:rsidR="00301720" w:rsidRPr="000206F5" w:rsidRDefault="000E666C">
            <w:pPr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Uma solução de sucesso permitiria</w:t>
            </w:r>
          </w:p>
        </w:tc>
        <w:tc>
          <w:tcPr>
            <w:tcW w:w="6660" w:type="dxa"/>
          </w:tcPr>
          <w:p w:rsidR="00301720" w:rsidRPr="000206F5" w:rsidRDefault="002C12BB">
            <w:pPr>
              <w:rPr>
                <w:color w:val="0000FF"/>
                <w:lang w:val="pt-BR"/>
              </w:rPr>
            </w:pPr>
            <w:r w:rsidRPr="00EA3CD7">
              <w:rPr>
                <w:lang w:val="pt-BR"/>
              </w:rPr>
              <w:t>Organização</w:t>
            </w:r>
            <w:r w:rsidR="00EA3CD7" w:rsidRPr="00EA3CD7">
              <w:rPr>
                <w:lang w:val="pt-BR"/>
              </w:rPr>
              <w:t xml:space="preserve"> das agendas e cadastros, contabilizar e exibir os dados para melhorar a administração do consultório.</w:t>
            </w:r>
            <w:r w:rsidR="000E666C" w:rsidRPr="000206F5">
              <w:rPr>
                <w:color w:val="0000FF"/>
                <w:lang w:val="pt-BR"/>
              </w:rPr>
              <w:t xml:space="preserve"> </w:t>
            </w:r>
          </w:p>
        </w:tc>
      </w:tr>
    </w:tbl>
    <w:p w:rsidR="00301720" w:rsidRPr="000206F5" w:rsidRDefault="00301720">
      <w:pPr>
        <w:spacing w:before="0" w:line="240" w:lineRule="auto"/>
        <w:jc w:val="left"/>
        <w:rPr>
          <w:color w:val="0000FF"/>
          <w:lang w:val="pt-BR"/>
        </w:rPr>
      </w:pPr>
      <w:bookmarkStart w:id="21" w:name="_Toc29264759"/>
    </w:p>
    <w:p w:rsidR="00301720" w:rsidRDefault="000E666C" w:rsidP="000E666C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22" w:name="_Toc29264760"/>
      <w:bookmarkStart w:id="23" w:name="_Toc31701066"/>
      <w:bookmarkStart w:id="24" w:name="_Toc32203827"/>
      <w:bookmarkStart w:id="25" w:name="_Toc47404350"/>
      <w:bookmarkStart w:id="26" w:name="_Toc49737856"/>
      <w:r w:rsidRPr="000206F5">
        <w:rPr>
          <w:lang w:val="pt-BR"/>
        </w:rPr>
        <w:t>Visão da Situação Atual</w:t>
      </w:r>
      <w:bookmarkEnd w:id="22"/>
      <w:bookmarkEnd w:id="23"/>
      <w:bookmarkEnd w:id="24"/>
      <w:bookmarkEnd w:id="25"/>
      <w:bookmarkEnd w:id="26"/>
    </w:p>
    <w:p w:rsidR="00EF2A70" w:rsidRPr="00EF2A70" w:rsidRDefault="00EF2A70" w:rsidP="00EF2A70">
      <w:pPr>
        <w:rPr>
          <w:lang w:val="pt-BR"/>
        </w:rPr>
      </w:pPr>
      <w:r>
        <w:rPr>
          <w:lang w:val="pt-BR"/>
        </w:rPr>
        <w:t xml:space="preserve">O consultório está em fase de expansão e não tem um sistema de TI em uso, aumentou o número de profissionais que trabalham no local e a demanda de pacientes, com esse cenário a administração viu a necessidade de informatização das suas atividades. </w:t>
      </w:r>
    </w:p>
    <w:p w:rsidR="00301720" w:rsidRPr="000206F5" w:rsidRDefault="00301720">
      <w:pPr>
        <w:spacing w:before="0" w:line="240" w:lineRule="auto"/>
        <w:jc w:val="left"/>
        <w:rPr>
          <w:color w:val="0000FF"/>
          <w:lang w:val="pt-BR"/>
        </w:rPr>
      </w:pPr>
    </w:p>
    <w:p w:rsidR="00301720" w:rsidRPr="000206F5" w:rsidRDefault="000E666C" w:rsidP="000E666C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27" w:name="_Toc31701065"/>
      <w:bookmarkStart w:id="28" w:name="_Toc32203826"/>
      <w:bookmarkStart w:id="29" w:name="_Toc49737857"/>
      <w:r w:rsidRPr="000206F5">
        <w:rPr>
          <w:lang w:val="pt-BR"/>
        </w:rPr>
        <w:t>Necessidades dos Envolvidos</w:t>
      </w:r>
      <w:bookmarkEnd w:id="21"/>
      <w:bookmarkEnd w:id="27"/>
      <w:bookmarkEnd w:id="28"/>
      <w:bookmarkEnd w:id="29"/>
    </w:p>
    <w:p w:rsidR="00301720" w:rsidRPr="00003182" w:rsidRDefault="000E666C">
      <w:pPr>
        <w:rPr>
          <w:lang w:val="pt-BR"/>
        </w:rPr>
      </w:pPr>
      <w:r w:rsidRPr="00003182">
        <w:rPr>
          <w:lang w:val="pt-BR"/>
        </w:rPr>
        <w:t xml:space="preserve">Área </w:t>
      </w:r>
      <w:r w:rsidR="00AD29B8" w:rsidRPr="00003182">
        <w:rPr>
          <w:lang w:val="pt-BR"/>
        </w:rPr>
        <w:t>administ</w:t>
      </w:r>
      <w:r w:rsidRPr="00003182">
        <w:rPr>
          <w:lang w:val="pt-BR"/>
        </w:rPr>
        <w:t>r</w:t>
      </w:r>
      <w:r w:rsidR="00AD29B8" w:rsidRPr="00003182">
        <w:rPr>
          <w:lang w:val="pt-BR"/>
        </w:rPr>
        <w:t>ativa</w:t>
      </w:r>
      <w:r w:rsidRPr="00003182">
        <w:rPr>
          <w:lang w:val="pt-BR"/>
        </w:rPr>
        <w:t>:</w:t>
      </w:r>
    </w:p>
    <w:p w:rsidR="00301720" w:rsidRPr="00003182" w:rsidRDefault="000E666C" w:rsidP="000E666C">
      <w:pPr>
        <w:numPr>
          <w:ilvl w:val="0"/>
          <w:numId w:val="4"/>
        </w:numPr>
        <w:rPr>
          <w:lang w:val="pt-BR"/>
        </w:rPr>
      </w:pPr>
      <w:r w:rsidRPr="00003182">
        <w:rPr>
          <w:lang w:val="pt-BR"/>
        </w:rPr>
        <w:t xml:space="preserve">Uma solução de software pode coletar as informações desejadas pela área </w:t>
      </w:r>
      <w:r w:rsidR="00AD29B8" w:rsidRPr="00003182">
        <w:rPr>
          <w:lang w:val="pt-BR"/>
        </w:rPr>
        <w:t>Administrativa</w:t>
      </w:r>
      <w:r w:rsidRPr="00003182">
        <w:rPr>
          <w:lang w:val="pt-BR"/>
        </w:rPr>
        <w:t xml:space="preserve"> garantindo </w:t>
      </w:r>
      <w:r w:rsidR="00AD29B8" w:rsidRPr="00003182">
        <w:rPr>
          <w:lang w:val="pt-BR"/>
        </w:rPr>
        <w:t>integridade dos dados e facilidade no seu manuseio e ainda melhorias nas tomadas de decisões</w:t>
      </w:r>
      <w:r w:rsidRPr="00003182">
        <w:rPr>
          <w:lang w:val="pt-BR"/>
        </w:rPr>
        <w:t>;</w:t>
      </w:r>
    </w:p>
    <w:p w:rsidR="00301720" w:rsidRPr="00003182" w:rsidRDefault="000E666C">
      <w:pPr>
        <w:rPr>
          <w:lang w:val="pt-BR"/>
        </w:rPr>
      </w:pPr>
      <w:r w:rsidRPr="00003182">
        <w:rPr>
          <w:lang w:val="pt-BR"/>
        </w:rPr>
        <w:t xml:space="preserve">Área de </w:t>
      </w:r>
      <w:r w:rsidR="00BD283D" w:rsidRPr="00003182">
        <w:rPr>
          <w:lang w:val="pt-BR"/>
        </w:rPr>
        <w:t>atendimento</w:t>
      </w:r>
    </w:p>
    <w:p w:rsidR="00301720" w:rsidRPr="00003182" w:rsidRDefault="00BD283D" w:rsidP="000E666C">
      <w:pPr>
        <w:numPr>
          <w:ilvl w:val="0"/>
          <w:numId w:val="5"/>
        </w:numPr>
        <w:rPr>
          <w:lang w:val="pt-BR"/>
        </w:rPr>
      </w:pPr>
      <w:r w:rsidRPr="00003182">
        <w:rPr>
          <w:lang w:val="pt-BR"/>
        </w:rPr>
        <w:t xml:space="preserve">Facilitar </w:t>
      </w:r>
      <w:r w:rsidR="00840DAA" w:rsidRPr="00003182">
        <w:rPr>
          <w:lang w:val="pt-BR"/>
        </w:rPr>
        <w:t>o cadastro dos pacientes e a marcação da consulta</w:t>
      </w:r>
      <w:r w:rsidR="000E666C" w:rsidRPr="00003182">
        <w:rPr>
          <w:lang w:val="pt-BR"/>
        </w:rPr>
        <w:t>;</w:t>
      </w:r>
    </w:p>
    <w:p w:rsidR="00301720" w:rsidRPr="000206F5" w:rsidRDefault="000E666C" w:rsidP="000625BC">
      <w:pPr>
        <w:pStyle w:val="Ttulo1"/>
        <w:pBdr>
          <w:top w:val="none" w:sz="0" w:space="0" w:color="auto"/>
          <w:bottom w:val="none" w:sz="0" w:space="0" w:color="auto"/>
        </w:pBdr>
        <w:rPr>
          <w:lang w:val="pt-BR"/>
        </w:rPr>
      </w:pPr>
      <w:r w:rsidRPr="000206F5">
        <w:rPr>
          <w:lang w:val="pt-BR"/>
        </w:rPr>
        <w:t>Características funcionais</w:t>
      </w:r>
    </w:p>
    <w:p w:rsidR="00301720" w:rsidRPr="000206F5" w:rsidRDefault="000E666C">
      <w:pPr>
        <w:rPr>
          <w:color w:val="0000FF"/>
          <w:lang w:val="pt-BR"/>
        </w:rPr>
      </w:pPr>
      <w:r w:rsidRPr="000206F5">
        <w:rPr>
          <w:b/>
          <w:lang w:val="pt-BR"/>
        </w:rPr>
        <w:t>Descrição</w:t>
      </w:r>
      <w:r w:rsidRPr="000206F5">
        <w:rPr>
          <w:color w:val="0000FF"/>
          <w:lang w:val="pt-BR"/>
        </w:rPr>
        <w:t xml:space="preserve"> </w:t>
      </w:r>
    </w:p>
    <w:p w:rsidR="00301720" w:rsidRPr="000206F5" w:rsidRDefault="00301720">
      <w:pPr>
        <w:pStyle w:val="Corpodetexto"/>
        <w:spacing w:line="192" w:lineRule="auto"/>
        <w:rPr>
          <w:color w:val="auto"/>
          <w:lang w:val="pt-BR"/>
        </w:rPr>
      </w:pPr>
    </w:p>
    <w:p w:rsidR="000625BC" w:rsidRPr="000206F5" w:rsidRDefault="000E666C">
      <w:pPr>
        <w:pStyle w:val="Corpodetexto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>4.01 - Quem serão os usuários?</w:t>
      </w:r>
    </w:p>
    <w:p w:rsidR="000625BC" w:rsidRPr="000206F5" w:rsidRDefault="000625BC">
      <w:pPr>
        <w:pStyle w:val="Corpodetexto"/>
        <w:spacing w:line="192" w:lineRule="auto"/>
        <w:rPr>
          <w:color w:val="auto"/>
          <w:lang w:val="pt-BR"/>
        </w:rPr>
      </w:pPr>
    </w:p>
    <w:tbl>
      <w:tblPr>
        <w:tblStyle w:val="Tabelacomgrade"/>
        <w:tblW w:w="0" w:type="auto"/>
        <w:tblInd w:w="675" w:type="dxa"/>
        <w:tblLook w:val="04A0" w:firstRow="1" w:lastRow="0" w:firstColumn="1" w:lastColumn="0" w:noHBand="0" w:noVBand="1"/>
      </w:tblPr>
      <w:tblGrid>
        <w:gridCol w:w="9437"/>
      </w:tblGrid>
      <w:tr w:rsidR="000625BC" w:rsidRPr="000206F5" w:rsidTr="000625BC">
        <w:tc>
          <w:tcPr>
            <w:tcW w:w="9437" w:type="dxa"/>
          </w:tcPr>
          <w:p w:rsidR="000625BC" w:rsidRPr="000206F5" w:rsidRDefault="00EA7A46" w:rsidP="00EA7A46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Supervisor administrativo, líder dos atendentes e atendentes.</w:t>
            </w: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0625BC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0625BC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0625BC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0625BC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0625BC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</w:p>
        </w:tc>
      </w:tr>
    </w:tbl>
    <w:p w:rsidR="000625BC" w:rsidRPr="000206F5" w:rsidRDefault="000625BC">
      <w:pPr>
        <w:pStyle w:val="Corpodetexto"/>
        <w:spacing w:line="192" w:lineRule="auto"/>
        <w:rPr>
          <w:color w:val="auto"/>
          <w:lang w:val="pt-BR"/>
        </w:rPr>
      </w:pPr>
    </w:p>
    <w:p w:rsidR="00171FCB" w:rsidRDefault="00171FCB">
      <w:pPr>
        <w:pStyle w:val="Corpodetexto"/>
        <w:spacing w:line="192" w:lineRule="auto"/>
        <w:rPr>
          <w:color w:val="auto"/>
          <w:lang w:val="pt-BR"/>
        </w:rPr>
      </w:pPr>
    </w:p>
    <w:p w:rsidR="00171FCB" w:rsidRDefault="00171FCB">
      <w:pPr>
        <w:pStyle w:val="Corpodetexto"/>
        <w:spacing w:line="192" w:lineRule="auto"/>
        <w:rPr>
          <w:color w:val="auto"/>
          <w:lang w:val="pt-BR"/>
        </w:rPr>
      </w:pPr>
    </w:p>
    <w:p w:rsidR="00171FCB" w:rsidRDefault="00171FCB">
      <w:pPr>
        <w:pStyle w:val="Corpodetexto"/>
        <w:spacing w:line="192" w:lineRule="auto"/>
        <w:rPr>
          <w:color w:val="auto"/>
          <w:lang w:val="pt-BR"/>
        </w:rPr>
      </w:pPr>
    </w:p>
    <w:p w:rsidR="00301720" w:rsidRPr="000206F5" w:rsidRDefault="000E666C">
      <w:pPr>
        <w:pStyle w:val="Corpodetexto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lastRenderedPageBreak/>
        <w:t>4.02 - Qual a disponibilidade esperada?</w:t>
      </w:r>
      <w:r w:rsidRPr="000206F5">
        <w:rPr>
          <w:i/>
          <w:color w:val="auto"/>
          <w:lang w:val="pt-BR"/>
        </w:rPr>
        <w:t xml:space="preserve"> </w:t>
      </w:r>
    </w:p>
    <w:p w:rsidR="00301720" w:rsidRPr="000206F5" w:rsidRDefault="00301720">
      <w:pPr>
        <w:pStyle w:val="Cabealho"/>
        <w:tabs>
          <w:tab w:val="clear" w:pos="4320"/>
          <w:tab w:val="clear" w:pos="8640"/>
        </w:tabs>
        <w:spacing w:line="192" w:lineRule="auto"/>
        <w:rPr>
          <w:lang w:val="pt-BR"/>
        </w:rPr>
      </w:pPr>
    </w:p>
    <w:p w:rsidR="00301720" w:rsidRPr="00171FCB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171FCB">
        <w:rPr>
          <w:b/>
          <w:sz w:val="28"/>
          <w:lang w:val="pt-BR"/>
        </w:rPr>
        <w:t>(</w:t>
      </w:r>
      <w:r w:rsidR="00EA7A46" w:rsidRPr="00171FCB">
        <w:rPr>
          <w:b/>
          <w:sz w:val="28"/>
          <w:lang w:val="pt-BR"/>
        </w:rPr>
        <w:t>X</w:t>
      </w:r>
      <w:proofErr w:type="gramStart"/>
      <w:r w:rsidRPr="00171FCB">
        <w:rPr>
          <w:b/>
          <w:sz w:val="28"/>
          <w:lang w:val="pt-BR"/>
        </w:rPr>
        <w:t>)</w:t>
      </w:r>
      <w:proofErr w:type="gramEnd"/>
      <w:r w:rsidRPr="00171FCB">
        <w:rPr>
          <w:b/>
          <w:sz w:val="28"/>
          <w:lang w:val="pt-BR"/>
        </w:rPr>
        <w:tab/>
      </w:r>
      <w:r w:rsidRPr="00171FCB">
        <w:rPr>
          <w:sz w:val="20"/>
          <w:lang w:val="pt-BR"/>
        </w:rPr>
        <w:t xml:space="preserve">Horário comercial. </w:t>
      </w:r>
      <w:proofErr w:type="gramStart"/>
      <w:r w:rsidRPr="00171FCB">
        <w:rPr>
          <w:sz w:val="20"/>
          <w:lang w:val="pt-BR"/>
        </w:rPr>
        <w:t xml:space="preserve">( </w:t>
      </w:r>
      <w:proofErr w:type="gramEnd"/>
      <w:r w:rsidRPr="00171FCB">
        <w:rPr>
          <w:sz w:val="20"/>
          <w:lang w:val="pt-BR"/>
        </w:rPr>
        <w:t xml:space="preserve">8:00 as 19:00, </w:t>
      </w:r>
      <w:proofErr w:type="spellStart"/>
      <w:r w:rsidRPr="00171FCB">
        <w:rPr>
          <w:sz w:val="20"/>
          <w:lang w:val="pt-BR"/>
        </w:rPr>
        <w:t>Seg</w:t>
      </w:r>
      <w:proofErr w:type="spellEnd"/>
      <w:r w:rsidRPr="00171FCB">
        <w:rPr>
          <w:sz w:val="20"/>
          <w:lang w:val="pt-BR"/>
        </w:rPr>
        <w:t xml:space="preserve"> a Sex )</w:t>
      </w:r>
    </w:p>
    <w:p w:rsidR="00301720" w:rsidRPr="00171FCB" w:rsidRDefault="000E666C">
      <w:pPr>
        <w:spacing w:line="120" w:lineRule="auto"/>
        <w:rPr>
          <w:b/>
          <w:sz w:val="28"/>
          <w:lang w:val="pt-BR"/>
        </w:rPr>
      </w:pPr>
      <w:r w:rsidRPr="00171FCB">
        <w:rPr>
          <w:b/>
          <w:sz w:val="28"/>
          <w:lang w:val="pt-BR"/>
        </w:rPr>
        <w:tab/>
      </w:r>
      <w:proofErr w:type="gramStart"/>
      <w:r w:rsidRPr="00171FCB">
        <w:rPr>
          <w:b/>
          <w:sz w:val="28"/>
          <w:lang w:val="pt-BR"/>
        </w:rPr>
        <w:t xml:space="preserve">(  </w:t>
      </w:r>
      <w:proofErr w:type="gramEnd"/>
      <w:r w:rsidRPr="00171FCB">
        <w:rPr>
          <w:b/>
          <w:sz w:val="28"/>
          <w:lang w:val="pt-BR"/>
        </w:rPr>
        <w:t>)</w:t>
      </w:r>
      <w:r w:rsidRPr="00171FCB">
        <w:rPr>
          <w:b/>
          <w:sz w:val="28"/>
          <w:lang w:val="pt-BR"/>
        </w:rPr>
        <w:tab/>
      </w:r>
      <w:r w:rsidRPr="00171FCB">
        <w:rPr>
          <w:sz w:val="20"/>
          <w:lang w:val="pt-BR"/>
        </w:rPr>
        <w:t>Processamento Noturno (</w:t>
      </w:r>
      <w:proofErr w:type="spellStart"/>
      <w:r w:rsidRPr="00171FCB">
        <w:rPr>
          <w:sz w:val="20"/>
          <w:lang w:val="pt-BR"/>
        </w:rPr>
        <w:t>Batchs</w:t>
      </w:r>
      <w:proofErr w:type="spellEnd"/>
      <w:r w:rsidRPr="00171FCB">
        <w:rPr>
          <w:sz w:val="20"/>
          <w:lang w:val="pt-BR"/>
        </w:rPr>
        <w:t xml:space="preserve">) . ( 18:00 às 7:00, </w:t>
      </w:r>
      <w:proofErr w:type="spellStart"/>
      <w:r w:rsidRPr="00171FCB">
        <w:rPr>
          <w:sz w:val="20"/>
          <w:lang w:val="pt-BR"/>
        </w:rPr>
        <w:t>Seg</w:t>
      </w:r>
      <w:proofErr w:type="spellEnd"/>
      <w:r w:rsidRPr="00171FCB">
        <w:rPr>
          <w:sz w:val="20"/>
          <w:lang w:val="pt-BR"/>
        </w:rPr>
        <w:t xml:space="preserve"> a Sex )</w:t>
      </w:r>
    </w:p>
    <w:p w:rsidR="00301720" w:rsidRPr="00171FCB" w:rsidRDefault="000E666C">
      <w:pPr>
        <w:spacing w:line="120" w:lineRule="auto"/>
        <w:rPr>
          <w:sz w:val="20"/>
          <w:lang w:val="pt-BR"/>
        </w:rPr>
      </w:pPr>
      <w:r w:rsidRPr="00171FCB">
        <w:rPr>
          <w:b/>
          <w:sz w:val="28"/>
          <w:lang w:val="pt-BR"/>
        </w:rPr>
        <w:tab/>
        <w:t>(  )</w:t>
      </w:r>
      <w:r w:rsidRPr="00171FCB">
        <w:rPr>
          <w:b/>
          <w:sz w:val="28"/>
          <w:lang w:val="pt-BR"/>
        </w:rPr>
        <w:tab/>
      </w:r>
      <w:r w:rsidRPr="00171FCB">
        <w:rPr>
          <w:sz w:val="20"/>
          <w:lang w:val="pt-BR"/>
        </w:rPr>
        <w:t>Tempo integral. ( 24hs, 7 dias por semana )</w:t>
      </w:r>
    </w:p>
    <w:p w:rsidR="00301720" w:rsidRPr="00171FCB" w:rsidRDefault="000E666C">
      <w:pPr>
        <w:spacing w:line="120" w:lineRule="auto"/>
        <w:rPr>
          <w:sz w:val="20"/>
          <w:lang w:val="pt-BR"/>
        </w:rPr>
      </w:pPr>
      <w:r w:rsidRPr="00171FCB">
        <w:rPr>
          <w:b/>
          <w:sz w:val="28"/>
          <w:lang w:val="pt-BR"/>
        </w:rPr>
        <w:tab/>
        <w:t>(  )</w:t>
      </w:r>
      <w:r w:rsidRPr="00171FCB">
        <w:rPr>
          <w:b/>
          <w:sz w:val="28"/>
          <w:lang w:val="pt-BR"/>
        </w:rPr>
        <w:tab/>
      </w:r>
      <w:r w:rsidRPr="00171FCB">
        <w:rPr>
          <w:sz w:val="20"/>
          <w:lang w:val="pt-BR"/>
        </w:rPr>
        <w:t>Somente Final de Semana (Sábado e Domingo)</w:t>
      </w:r>
    </w:p>
    <w:p w:rsidR="00301720" w:rsidRPr="00171FCB" w:rsidRDefault="000E666C">
      <w:pPr>
        <w:spacing w:line="120" w:lineRule="auto"/>
        <w:rPr>
          <w:sz w:val="20"/>
          <w:lang w:val="pt-BR"/>
        </w:rPr>
      </w:pPr>
      <w:r w:rsidRPr="00171FCB">
        <w:rPr>
          <w:b/>
          <w:sz w:val="28"/>
          <w:lang w:val="pt-BR"/>
        </w:rPr>
        <w:tab/>
        <w:t>(  )</w:t>
      </w:r>
      <w:r w:rsidRPr="00171FCB">
        <w:rPr>
          <w:b/>
          <w:sz w:val="28"/>
          <w:lang w:val="pt-BR"/>
        </w:rPr>
        <w:tab/>
      </w:r>
      <w:proofErr w:type="spellStart"/>
      <w:r w:rsidRPr="00171FCB">
        <w:rPr>
          <w:sz w:val="20"/>
          <w:lang w:val="pt-BR"/>
        </w:rPr>
        <w:t>È</w:t>
      </w:r>
      <w:proofErr w:type="spellEnd"/>
      <w:r w:rsidRPr="00171FCB">
        <w:rPr>
          <w:sz w:val="20"/>
          <w:lang w:val="pt-BR"/>
        </w:rPr>
        <w:t xml:space="preserve"> esperada uma utilização avulsa e  sob demanda.</w:t>
      </w:r>
    </w:p>
    <w:p w:rsidR="00301720" w:rsidRPr="000206F5" w:rsidRDefault="00301720">
      <w:pPr>
        <w:spacing w:line="192" w:lineRule="auto"/>
        <w:rPr>
          <w:lang w:val="pt-BR"/>
        </w:rPr>
      </w:pPr>
    </w:p>
    <w:p w:rsidR="00301720" w:rsidRPr="000206F5" w:rsidRDefault="000E666C">
      <w:pPr>
        <w:pStyle w:val="Corpodetexto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 xml:space="preserve">4.03 - Quantos usuários são previstos ?   </w:t>
      </w:r>
    </w:p>
    <w:p w:rsidR="00301720" w:rsidRPr="000206F5" w:rsidRDefault="00301720">
      <w:pPr>
        <w:pStyle w:val="Corpodetexto"/>
        <w:spacing w:line="192" w:lineRule="auto"/>
        <w:rPr>
          <w:color w:val="auto"/>
          <w:lang w:val="pt-BR"/>
        </w:rPr>
      </w:pP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</w:t>
      </w:r>
      <w:r w:rsidR="00EA7A46">
        <w:rPr>
          <w:b/>
          <w:sz w:val="28"/>
          <w:lang w:val="pt-BR"/>
        </w:rPr>
        <w:t>X</w:t>
      </w:r>
      <w:proofErr w:type="gramStart"/>
      <w:r w:rsidRPr="000206F5">
        <w:rPr>
          <w:b/>
          <w:sz w:val="28"/>
          <w:lang w:val="pt-BR"/>
        </w:rPr>
        <w:t>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zero - 50.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51 a 100.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101 a 500.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501 a 1000.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1001 a 5000.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acima de 5000.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</w:p>
    <w:p w:rsidR="00301720" w:rsidRPr="000206F5" w:rsidRDefault="000E666C">
      <w:pPr>
        <w:spacing w:line="192" w:lineRule="auto"/>
        <w:rPr>
          <w:lang w:val="pt-BR"/>
        </w:rPr>
      </w:pPr>
      <w:r w:rsidRPr="000206F5">
        <w:rPr>
          <w:lang w:val="pt-BR"/>
        </w:rPr>
        <w:t xml:space="preserve">4.05 - Como você qualifica a sua necessidade em relação aos sistemas existentes? </w:t>
      </w:r>
    </w:p>
    <w:p w:rsidR="00301720" w:rsidRPr="000206F5" w:rsidRDefault="00301720">
      <w:pPr>
        <w:spacing w:line="192" w:lineRule="auto"/>
        <w:rPr>
          <w:lang w:val="pt-BR"/>
        </w:rPr>
      </w:pP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Uma melhoria do sistema existente.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substituição do sistema atual.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criação de um sistema.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aquisição de um programa de mercado.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</w:t>
      </w:r>
      <w:r w:rsidR="00EA7A46">
        <w:rPr>
          <w:b/>
          <w:sz w:val="28"/>
          <w:lang w:val="pt-BR"/>
        </w:rPr>
        <w:t>X</w:t>
      </w:r>
      <w:proofErr w:type="gramStart"/>
      <w:r w:rsidRPr="000206F5">
        <w:rPr>
          <w:b/>
          <w:sz w:val="28"/>
          <w:lang w:val="pt-BR"/>
        </w:rPr>
        <w:t>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mecanização de um processo que hoje é feito manualmente.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mecanização de um processo novo.</w:t>
      </w:r>
    </w:p>
    <w:p w:rsidR="00301720" w:rsidRPr="000206F5" w:rsidRDefault="00301720">
      <w:pPr>
        <w:spacing w:line="120" w:lineRule="auto"/>
        <w:rPr>
          <w:lang w:val="pt-BR"/>
        </w:rPr>
      </w:pPr>
    </w:p>
    <w:p w:rsidR="00301720" w:rsidRPr="000206F5" w:rsidRDefault="000E666C">
      <w:pPr>
        <w:spacing w:line="192" w:lineRule="auto"/>
        <w:rPr>
          <w:lang w:val="pt-BR"/>
        </w:rPr>
      </w:pPr>
      <w:r w:rsidRPr="000206F5">
        <w:rPr>
          <w:lang w:val="pt-BR"/>
        </w:rPr>
        <w:t>4.06 - É prevista a utilização de informações históricas?</w:t>
      </w:r>
    </w:p>
    <w:p w:rsidR="00301720" w:rsidRPr="000206F5" w:rsidRDefault="000E666C">
      <w:pPr>
        <w:spacing w:line="192" w:lineRule="auto"/>
        <w:rPr>
          <w:lang w:val="pt-BR"/>
        </w:rPr>
      </w:pPr>
      <w:r w:rsidRPr="000206F5">
        <w:rPr>
          <w:lang w:val="pt-BR"/>
        </w:rPr>
        <w:tab/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</w:t>
      </w:r>
      <w:r w:rsidR="00EA7A46">
        <w:rPr>
          <w:b/>
          <w:sz w:val="28"/>
          <w:lang w:val="pt-BR"/>
        </w:rPr>
        <w:t>X</w:t>
      </w:r>
      <w:proofErr w:type="gramStart"/>
      <w:r w:rsidRPr="000206F5">
        <w:rPr>
          <w:b/>
          <w:sz w:val="28"/>
          <w:lang w:val="pt-BR"/>
        </w:rPr>
        <w:t>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Não.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Sim dos últimos 12 meses.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Sim dos últimos 24 meses.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Sim de mais de 24 meses.</w:t>
      </w:r>
    </w:p>
    <w:p w:rsidR="00301720" w:rsidRPr="000206F5" w:rsidRDefault="00301720">
      <w:pPr>
        <w:spacing w:line="120" w:lineRule="auto"/>
        <w:rPr>
          <w:sz w:val="20"/>
          <w:lang w:val="pt-BR"/>
        </w:rPr>
      </w:pPr>
    </w:p>
    <w:p w:rsidR="00301720" w:rsidRPr="000206F5" w:rsidRDefault="000E666C">
      <w:pPr>
        <w:pStyle w:val="Corpodetexto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>4.08 - De que maneira os usuários farão uso desta solução</w:t>
      </w:r>
    </w:p>
    <w:p w:rsidR="00301720" w:rsidRPr="000206F5" w:rsidRDefault="000E666C">
      <w:pPr>
        <w:pStyle w:val="Corpodetexto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 xml:space="preserve">  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Telefone.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</w:t>
      </w:r>
      <w:r w:rsidR="00EA7A46">
        <w:rPr>
          <w:b/>
          <w:sz w:val="28"/>
          <w:lang w:val="pt-BR"/>
        </w:rPr>
        <w:t>X</w:t>
      </w:r>
      <w:proofErr w:type="gramStart"/>
      <w:r w:rsidRPr="000206F5">
        <w:rPr>
          <w:b/>
          <w:sz w:val="28"/>
          <w:lang w:val="pt-BR"/>
        </w:rPr>
        <w:t>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Computadores locais.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Internet.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Dispositivos móveis. (notebook, Palm ou Celulares) com conexão Online</w:t>
      </w:r>
    </w:p>
    <w:p w:rsidR="00301720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Dispositivos móveis. (notebook, Palm ou Celulares) com sincronismo periódico de informações.</w:t>
      </w:r>
    </w:p>
    <w:p w:rsidR="00171FCB" w:rsidRPr="000206F5" w:rsidRDefault="00171FCB">
      <w:pPr>
        <w:spacing w:line="120" w:lineRule="auto"/>
        <w:rPr>
          <w:sz w:val="20"/>
          <w:lang w:val="pt-BR"/>
        </w:rPr>
      </w:pPr>
    </w:p>
    <w:p w:rsidR="00301720" w:rsidRPr="000206F5" w:rsidRDefault="00301720">
      <w:pPr>
        <w:spacing w:line="120" w:lineRule="auto"/>
        <w:rPr>
          <w:lang w:val="pt-BR"/>
        </w:rPr>
      </w:pPr>
    </w:p>
    <w:p w:rsidR="00301720" w:rsidRPr="000206F5" w:rsidRDefault="000E666C">
      <w:pPr>
        <w:spacing w:line="192" w:lineRule="auto"/>
        <w:ind w:left="163"/>
        <w:rPr>
          <w:i/>
          <w:color w:val="FF0000"/>
          <w:lang w:val="pt-BR"/>
        </w:rPr>
      </w:pPr>
      <w:r w:rsidRPr="000206F5">
        <w:rPr>
          <w:lang w:val="pt-BR"/>
        </w:rPr>
        <w:t xml:space="preserve">4.09 - Qual a previsão do número de páginas de relatórios impressas diariamente </w:t>
      </w:r>
      <w:r w:rsidR="000625BC" w:rsidRPr="000206F5">
        <w:rPr>
          <w:lang w:val="pt-BR"/>
        </w:rPr>
        <w:t>pela solução</w:t>
      </w:r>
      <w:r w:rsidRPr="000206F5">
        <w:rPr>
          <w:lang w:val="pt-BR"/>
        </w:rPr>
        <w:t>?</w:t>
      </w:r>
    </w:p>
    <w:p w:rsidR="00301720" w:rsidRPr="000206F5" w:rsidRDefault="000E666C">
      <w:pPr>
        <w:spacing w:line="192" w:lineRule="auto"/>
        <w:rPr>
          <w:i/>
          <w:color w:val="FF0000"/>
          <w:lang w:val="pt-BR"/>
        </w:rPr>
      </w:pPr>
      <w:r w:rsidRPr="000206F5">
        <w:rPr>
          <w:i/>
          <w:color w:val="FF0000"/>
          <w:lang w:val="pt-BR"/>
        </w:rPr>
        <w:lastRenderedPageBreak/>
        <w:t xml:space="preserve"> 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</w:t>
      </w:r>
      <w:r w:rsidR="00EA7A46">
        <w:rPr>
          <w:b/>
          <w:sz w:val="28"/>
          <w:lang w:val="pt-BR"/>
        </w:rPr>
        <w:t>X</w:t>
      </w:r>
      <w:proofErr w:type="gramStart"/>
      <w:r w:rsidRPr="000206F5">
        <w:rPr>
          <w:b/>
          <w:sz w:val="28"/>
          <w:lang w:val="pt-BR"/>
        </w:rPr>
        <w:t>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lang w:val="pt-BR"/>
        </w:rPr>
        <w:t>Não haverá impressão.</w:t>
      </w:r>
    </w:p>
    <w:p w:rsidR="00301720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proofErr w:type="gramStart"/>
      <w:r w:rsidRPr="000206F5">
        <w:rPr>
          <w:b/>
          <w:sz w:val="28"/>
          <w:lang w:val="pt-BR"/>
        </w:rPr>
        <w:t xml:space="preserve">(  </w:t>
      </w:r>
      <w:proofErr w:type="gramEnd"/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lang w:val="pt-BR"/>
        </w:rPr>
        <w:t>0 a 1000.</w:t>
      </w:r>
    </w:p>
    <w:p w:rsidR="00301720" w:rsidRPr="000206F5" w:rsidRDefault="000E666C">
      <w:pPr>
        <w:spacing w:line="120" w:lineRule="auto"/>
        <w:rPr>
          <w:lang w:val="pt-BR"/>
        </w:rPr>
      </w:pPr>
      <w:bookmarkStart w:id="30" w:name="_GoBack"/>
      <w:bookmarkEnd w:id="30"/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lang w:val="pt-BR"/>
        </w:rPr>
        <w:t>1001 a 5000.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lang w:val="pt-BR"/>
        </w:rPr>
        <w:t>acima de 5000.</w:t>
      </w:r>
    </w:p>
    <w:p w:rsidR="00301720" w:rsidRPr="000206F5" w:rsidRDefault="00301720">
      <w:pPr>
        <w:spacing w:line="120" w:lineRule="auto"/>
        <w:rPr>
          <w:lang w:val="pt-BR"/>
        </w:rPr>
      </w:pPr>
    </w:p>
    <w:p w:rsidR="00301720" w:rsidRPr="000206F5" w:rsidRDefault="000E666C">
      <w:pPr>
        <w:spacing w:line="192" w:lineRule="auto"/>
        <w:rPr>
          <w:i/>
          <w:color w:val="008000"/>
          <w:lang w:val="pt-BR"/>
        </w:rPr>
      </w:pPr>
      <w:r w:rsidRPr="000206F5">
        <w:rPr>
          <w:lang w:val="pt-BR"/>
        </w:rPr>
        <w:t>4.11 - Que tratamento é esperado após a implementação?</w:t>
      </w:r>
      <w:r w:rsidRPr="000206F5">
        <w:rPr>
          <w:i/>
          <w:color w:val="FF0000"/>
          <w:lang w:val="pt-BR"/>
        </w:rPr>
        <w:t xml:space="preserve"> </w:t>
      </w:r>
    </w:p>
    <w:p w:rsidR="00301720" w:rsidRPr="000206F5" w:rsidRDefault="000E666C">
      <w:pPr>
        <w:spacing w:line="192" w:lineRule="auto"/>
        <w:rPr>
          <w:i/>
          <w:color w:val="FF0000"/>
          <w:lang w:val="pt-BR"/>
        </w:rPr>
      </w:pPr>
      <w:r w:rsidRPr="000206F5">
        <w:rPr>
          <w:i/>
          <w:color w:val="FF0000"/>
          <w:lang w:val="pt-BR"/>
        </w:rPr>
        <w:t xml:space="preserve">   </w:t>
      </w:r>
    </w:p>
    <w:p w:rsidR="00301720" w:rsidRPr="000206F5" w:rsidRDefault="000E666C">
      <w:pPr>
        <w:spacing w:line="192" w:lineRule="auto"/>
        <w:rPr>
          <w:sz w:val="20"/>
          <w:lang w:val="pt-BR"/>
        </w:rPr>
      </w:pPr>
      <w:r w:rsidRPr="000206F5">
        <w:rPr>
          <w:i/>
          <w:color w:val="FF0000"/>
          <w:lang w:val="pt-BR"/>
        </w:rPr>
        <w:t>.</w:t>
      </w: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</w:t>
      </w:r>
      <w:r w:rsidR="00EA7A46">
        <w:rPr>
          <w:b/>
          <w:sz w:val="28"/>
          <w:lang w:val="pt-BR"/>
        </w:rPr>
        <w:t>X</w:t>
      </w:r>
      <w:proofErr w:type="gramStart"/>
      <w:r w:rsidRPr="000206F5">
        <w:rPr>
          <w:b/>
          <w:sz w:val="28"/>
          <w:lang w:val="pt-BR"/>
        </w:rPr>
        <w:t>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Suporte padrão. (Help Desk)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Atendimento e suporte por empresa terceira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Aplicação de responsabilidade dos usuários.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Não haverá necessidade de suporte.</w:t>
      </w:r>
    </w:p>
    <w:p w:rsidR="00301720" w:rsidRPr="000206F5" w:rsidRDefault="00301720">
      <w:pPr>
        <w:ind w:left="57"/>
        <w:rPr>
          <w:color w:val="0000FF"/>
          <w:lang w:val="pt-BR"/>
        </w:rPr>
      </w:pPr>
    </w:p>
    <w:p w:rsidR="00301720" w:rsidRPr="000206F5" w:rsidRDefault="000E666C" w:rsidP="00B2404C">
      <w:pPr>
        <w:pStyle w:val="Ttulo1"/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31" w:name="_Toc49737858"/>
      <w:r w:rsidRPr="000206F5">
        <w:rPr>
          <w:lang w:val="pt-BR"/>
        </w:rPr>
        <w:t>Premissas e Restrições</w:t>
      </w:r>
      <w:bookmarkEnd w:id="31"/>
    </w:p>
    <w:p w:rsidR="00301720" w:rsidRPr="00B50202" w:rsidRDefault="000E666C" w:rsidP="000E666C">
      <w:pPr>
        <w:numPr>
          <w:ilvl w:val="0"/>
          <w:numId w:val="5"/>
        </w:numPr>
        <w:rPr>
          <w:b/>
          <w:lang w:val="pt-BR"/>
        </w:rPr>
      </w:pPr>
      <w:r w:rsidRPr="00B50202">
        <w:rPr>
          <w:b/>
          <w:lang w:val="pt-BR"/>
        </w:rPr>
        <w:t>Recursos e Prazos</w:t>
      </w:r>
    </w:p>
    <w:p w:rsidR="00B50202" w:rsidRPr="00B50202" w:rsidRDefault="000E666C" w:rsidP="00B50202">
      <w:pPr>
        <w:pStyle w:val="Recuodecorpodetexto2"/>
        <w:rPr>
          <w:color w:val="auto"/>
          <w:lang w:val="pt-BR"/>
        </w:rPr>
      </w:pPr>
      <w:r w:rsidRPr="00B50202">
        <w:rPr>
          <w:color w:val="auto"/>
          <w:lang w:val="pt-BR"/>
        </w:rPr>
        <w:t>O sistema</w:t>
      </w:r>
      <w:r w:rsidR="00794794" w:rsidRPr="00B50202">
        <w:rPr>
          <w:color w:val="auto"/>
          <w:lang w:val="pt-BR"/>
        </w:rPr>
        <w:t xml:space="preserve"> deve ser liberado até </w:t>
      </w:r>
      <w:r w:rsidR="00EA7A46" w:rsidRPr="00B50202">
        <w:rPr>
          <w:color w:val="auto"/>
          <w:lang w:val="pt-BR"/>
        </w:rPr>
        <w:t>20</w:t>
      </w:r>
      <w:r w:rsidR="00794794" w:rsidRPr="00B50202">
        <w:rPr>
          <w:color w:val="auto"/>
          <w:lang w:val="pt-BR"/>
        </w:rPr>
        <w:t>/</w:t>
      </w:r>
      <w:r w:rsidR="00EA7A46" w:rsidRPr="00B50202">
        <w:rPr>
          <w:color w:val="auto"/>
          <w:lang w:val="pt-BR"/>
        </w:rPr>
        <w:t>06</w:t>
      </w:r>
      <w:r w:rsidR="00794794" w:rsidRPr="00B50202">
        <w:rPr>
          <w:color w:val="auto"/>
          <w:lang w:val="pt-BR"/>
        </w:rPr>
        <w:t>/201</w:t>
      </w:r>
      <w:r w:rsidR="00EA7A46" w:rsidRPr="00B50202">
        <w:rPr>
          <w:color w:val="auto"/>
          <w:lang w:val="pt-BR"/>
        </w:rPr>
        <w:t>5</w:t>
      </w:r>
      <w:r w:rsidR="00B50202" w:rsidRPr="00B50202">
        <w:rPr>
          <w:color w:val="auto"/>
          <w:lang w:val="pt-BR"/>
        </w:rPr>
        <w:t xml:space="preserve">, para que a empresa melhore sua </w:t>
      </w:r>
      <w:proofErr w:type="gramStart"/>
      <w:r w:rsidR="00B50202" w:rsidRPr="00B50202">
        <w:rPr>
          <w:color w:val="auto"/>
          <w:lang w:val="pt-BR"/>
        </w:rPr>
        <w:t>performance</w:t>
      </w:r>
      <w:proofErr w:type="gramEnd"/>
      <w:r w:rsidR="00B50202" w:rsidRPr="00B50202">
        <w:rPr>
          <w:color w:val="auto"/>
          <w:lang w:val="pt-BR"/>
        </w:rPr>
        <w:t xml:space="preserve"> e alcance as metas definidas.</w:t>
      </w:r>
    </w:p>
    <w:p w:rsidR="00301720" w:rsidRDefault="000E666C" w:rsidP="000E666C">
      <w:pPr>
        <w:numPr>
          <w:ilvl w:val="0"/>
          <w:numId w:val="5"/>
        </w:numPr>
        <w:rPr>
          <w:b/>
          <w:lang w:val="pt-BR"/>
        </w:rPr>
      </w:pPr>
      <w:r w:rsidRPr="00B50202">
        <w:rPr>
          <w:b/>
          <w:lang w:val="pt-BR"/>
        </w:rPr>
        <w:t xml:space="preserve">Requisitos de projeto (segurança, </w:t>
      </w:r>
      <w:proofErr w:type="gramStart"/>
      <w:r w:rsidRPr="00B50202">
        <w:rPr>
          <w:b/>
          <w:lang w:val="pt-BR"/>
        </w:rPr>
        <w:t>performance</w:t>
      </w:r>
      <w:proofErr w:type="gramEnd"/>
      <w:r w:rsidRPr="00B50202">
        <w:rPr>
          <w:b/>
          <w:lang w:val="pt-BR"/>
        </w:rPr>
        <w:t xml:space="preserve">, confiabilidade, usabilidade ou contingência, </w:t>
      </w:r>
      <w:proofErr w:type="spellStart"/>
      <w:r w:rsidRPr="00B50202">
        <w:rPr>
          <w:b/>
          <w:lang w:val="pt-BR"/>
        </w:rPr>
        <w:t>etc</w:t>
      </w:r>
      <w:proofErr w:type="spellEnd"/>
      <w:r w:rsidRPr="00B50202">
        <w:rPr>
          <w:b/>
          <w:lang w:val="pt-BR"/>
        </w:rPr>
        <w:t>).</w:t>
      </w:r>
    </w:p>
    <w:p w:rsidR="00171FCB" w:rsidRPr="00B50202" w:rsidRDefault="00171FCB" w:rsidP="00171FCB">
      <w:pPr>
        <w:ind w:left="340"/>
        <w:rPr>
          <w:b/>
          <w:lang w:val="pt-BR"/>
        </w:rPr>
      </w:pPr>
    </w:p>
    <w:p w:rsidR="00301720" w:rsidRPr="00B50202" w:rsidRDefault="000E666C" w:rsidP="00171FCB">
      <w:pPr>
        <w:numPr>
          <w:ilvl w:val="0"/>
          <w:numId w:val="6"/>
        </w:numPr>
        <w:spacing w:before="0"/>
        <w:rPr>
          <w:lang w:val="pt-BR"/>
        </w:rPr>
      </w:pPr>
      <w:r w:rsidRPr="00B50202">
        <w:rPr>
          <w:lang w:val="pt-BR"/>
        </w:rPr>
        <w:t>O sistema deve</w:t>
      </w:r>
      <w:r w:rsidR="00B50202" w:rsidRPr="00B50202">
        <w:rPr>
          <w:lang w:val="pt-BR"/>
        </w:rPr>
        <w:t xml:space="preserve"> ter uma interface amigável.</w:t>
      </w:r>
    </w:p>
    <w:p w:rsidR="00B50202" w:rsidRPr="00B50202" w:rsidRDefault="00B50202" w:rsidP="00171FCB">
      <w:pPr>
        <w:numPr>
          <w:ilvl w:val="0"/>
          <w:numId w:val="6"/>
        </w:numPr>
        <w:spacing w:before="0"/>
        <w:rPr>
          <w:lang w:val="pt-BR"/>
        </w:rPr>
      </w:pPr>
      <w:r w:rsidRPr="00B50202">
        <w:rPr>
          <w:lang w:val="pt-BR"/>
        </w:rPr>
        <w:t>O sistema deve ser confiável para que não atrapalhe o fluxo</w:t>
      </w:r>
      <w:r w:rsidR="00926A65">
        <w:rPr>
          <w:lang w:val="pt-BR"/>
        </w:rPr>
        <w:t xml:space="preserve"> do consultório</w:t>
      </w:r>
      <w:r w:rsidRPr="00B50202">
        <w:rPr>
          <w:lang w:val="pt-BR"/>
        </w:rPr>
        <w:t>.</w:t>
      </w:r>
    </w:p>
    <w:p w:rsidR="007315CE" w:rsidRDefault="00926A65" w:rsidP="00171FCB">
      <w:pPr>
        <w:pStyle w:val="infoblue"/>
        <w:numPr>
          <w:ilvl w:val="0"/>
          <w:numId w:val="6"/>
        </w:numPr>
        <w:rPr>
          <w:rFonts w:ascii="Arial" w:hAnsi="Arial"/>
          <w:i w:val="0"/>
          <w:color w:val="auto"/>
          <w:lang w:eastAsia="pt-BR"/>
        </w:rPr>
      </w:pPr>
      <w:r>
        <w:rPr>
          <w:rFonts w:ascii="Arial" w:hAnsi="Arial"/>
          <w:i w:val="0"/>
          <w:color w:val="auto"/>
          <w:lang w:eastAsia="pt-BR"/>
        </w:rPr>
        <w:t>O banco de dados deve</w:t>
      </w:r>
      <w:r w:rsidR="00032E53">
        <w:rPr>
          <w:rFonts w:ascii="Arial" w:hAnsi="Arial"/>
          <w:i w:val="0"/>
          <w:color w:val="auto"/>
          <w:lang w:eastAsia="pt-BR"/>
        </w:rPr>
        <w:t xml:space="preserve"> ser robusto e de fácil manutenção.</w:t>
      </w:r>
    </w:p>
    <w:p w:rsidR="00032E53" w:rsidRPr="00032E53" w:rsidRDefault="00032E53" w:rsidP="00171FCB">
      <w:pPr>
        <w:spacing w:before="0"/>
        <w:rPr>
          <w:lang w:val="pt-BR"/>
        </w:rPr>
      </w:pPr>
    </w:p>
    <w:sectPr w:rsidR="00032E53" w:rsidRPr="00032E53" w:rsidSect="00301720">
      <w:headerReference w:type="default" r:id="rId9"/>
      <w:footerReference w:type="default" r:id="rId10"/>
      <w:headerReference w:type="first" r:id="rId11"/>
      <w:pgSz w:w="12240" w:h="15840" w:code="1"/>
      <w:pgMar w:top="1440" w:right="1134" w:bottom="1440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F27" w:rsidRDefault="00994F27">
      <w:pPr>
        <w:spacing w:before="0" w:line="240" w:lineRule="auto"/>
      </w:pPr>
      <w:r>
        <w:separator/>
      </w:r>
    </w:p>
  </w:endnote>
  <w:endnote w:type="continuationSeparator" w:id="0">
    <w:p w:rsidR="00994F27" w:rsidRDefault="00994F2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720" w:rsidRDefault="00794794" w:rsidP="00E74170">
    <w:pPr>
      <w:pStyle w:val="Rodap"/>
      <w:pBdr>
        <w:top w:val="single" w:sz="4" w:space="1" w:color="auto"/>
      </w:pBdr>
      <w:jc w:val="center"/>
      <w:rPr>
        <w:sz w:val="20"/>
      </w:rPr>
    </w:pPr>
    <w:r>
      <w:rPr>
        <w:sz w:val="20"/>
      </w:rPr>
      <w:tab/>
    </w:r>
    <w:r w:rsidR="00E74170">
      <w:rPr>
        <w:sz w:val="20"/>
      </w:rPr>
      <w:tab/>
    </w:r>
    <w:r w:rsidR="000E666C">
      <w:rPr>
        <w:sz w:val="20"/>
      </w:rPr>
      <w:t xml:space="preserve">Página </w:t>
    </w:r>
    <w:r w:rsidR="00D167A3">
      <w:rPr>
        <w:rStyle w:val="Nmerodepgina"/>
        <w:sz w:val="20"/>
      </w:rPr>
      <w:fldChar w:fldCharType="begin"/>
    </w:r>
    <w:r w:rsidR="000E666C">
      <w:rPr>
        <w:rStyle w:val="Nmerodepgina"/>
        <w:sz w:val="20"/>
      </w:rPr>
      <w:instrText xml:space="preserve"> PAGE </w:instrText>
    </w:r>
    <w:r w:rsidR="00D167A3">
      <w:rPr>
        <w:rStyle w:val="Nmerodepgina"/>
        <w:sz w:val="20"/>
      </w:rPr>
      <w:fldChar w:fldCharType="separate"/>
    </w:r>
    <w:r w:rsidR="00171FCB">
      <w:rPr>
        <w:rStyle w:val="Nmerodepgina"/>
        <w:noProof/>
        <w:sz w:val="20"/>
      </w:rPr>
      <w:t>5</w:t>
    </w:r>
    <w:r w:rsidR="00D167A3">
      <w:rPr>
        <w:rStyle w:val="Nmerodepgina"/>
        <w:sz w:val="20"/>
      </w:rPr>
      <w:fldChar w:fldCharType="end"/>
    </w:r>
    <w:r w:rsidR="000E666C">
      <w:rPr>
        <w:sz w:val="20"/>
      </w:rPr>
      <w:t xml:space="preserve"> de </w:t>
    </w:r>
    <w:r w:rsidR="00D167A3">
      <w:rPr>
        <w:rStyle w:val="Nmerodepgina"/>
        <w:sz w:val="20"/>
      </w:rPr>
      <w:fldChar w:fldCharType="begin"/>
    </w:r>
    <w:r w:rsidR="000E666C">
      <w:rPr>
        <w:rStyle w:val="Nmerodepgina"/>
        <w:sz w:val="20"/>
      </w:rPr>
      <w:instrText xml:space="preserve"> NUMPAGES </w:instrText>
    </w:r>
    <w:r w:rsidR="00D167A3">
      <w:rPr>
        <w:rStyle w:val="Nmerodepgina"/>
        <w:sz w:val="20"/>
      </w:rPr>
      <w:fldChar w:fldCharType="separate"/>
    </w:r>
    <w:r w:rsidR="00171FCB">
      <w:rPr>
        <w:rStyle w:val="Nmerodepgina"/>
        <w:noProof/>
        <w:sz w:val="20"/>
      </w:rPr>
      <w:t>6</w:t>
    </w:r>
    <w:r w:rsidR="00D167A3">
      <w:rPr>
        <w:rStyle w:val="Nmerodepgin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F27" w:rsidRDefault="00994F27">
      <w:pPr>
        <w:spacing w:before="0" w:line="240" w:lineRule="auto"/>
      </w:pPr>
      <w:r>
        <w:separator/>
      </w:r>
    </w:p>
  </w:footnote>
  <w:footnote w:type="continuationSeparator" w:id="0">
    <w:p w:rsidR="00994F27" w:rsidRDefault="00994F2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5BC" w:rsidRDefault="00794794" w:rsidP="000625BC">
    <w:pPr>
      <w:pStyle w:val="Rodap"/>
      <w:jc w:val="center"/>
      <w:rPr>
        <w:b/>
        <w:sz w:val="28"/>
      </w:rPr>
    </w:pPr>
    <w:r>
      <w:rPr>
        <w:noProof/>
        <w:lang w:val="pt-BR"/>
      </w:rPr>
      <w:drawing>
        <wp:anchor distT="0" distB="0" distL="114300" distR="114300" simplePos="0" relativeHeight="251659264" behindDoc="0" locked="0" layoutInCell="1" allowOverlap="1" wp14:anchorId="64893876" wp14:editId="7F4800FF">
          <wp:simplePos x="0" y="0"/>
          <wp:positionH relativeFrom="margin">
            <wp:posOffset>5143500</wp:posOffset>
          </wp:positionH>
          <wp:positionV relativeFrom="margin">
            <wp:posOffset>-897255</wp:posOffset>
          </wp:positionV>
          <wp:extent cx="1248410" cy="417830"/>
          <wp:effectExtent l="0" t="0" r="0" b="0"/>
          <wp:wrapSquare wrapText="bothSides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8410" cy="417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925D6">
      <w:rPr>
        <w:b/>
        <w:noProof/>
        <w:sz w:val="48"/>
        <w:szCs w:val="48"/>
      </w:rPr>
      <w:t>Visão de Necessidades</w:t>
    </w:r>
  </w:p>
  <w:p w:rsidR="000625BC" w:rsidRDefault="000625BC" w:rsidP="000625BC">
    <w:pPr>
      <w:pStyle w:val="Cabealho"/>
    </w:pPr>
  </w:p>
  <w:p w:rsidR="00301720" w:rsidRDefault="00301720">
    <w:pPr>
      <w:pStyle w:val="Cabealho"/>
      <w:spacing w:before="0" w:line="240" w:lineRule="auto"/>
      <w:rPr>
        <w:sz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5BC" w:rsidRDefault="00794794" w:rsidP="000625BC">
    <w:pPr>
      <w:pStyle w:val="Rodap"/>
      <w:jc w:val="center"/>
      <w:rPr>
        <w:b/>
        <w:sz w:val="28"/>
      </w:rPr>
    </w:pPr>
    <w:r>
      <w:rPr>
        <w:b/>
        <w:noProof/>
        <w:sz w:val="48"/>
        <w:szCs w:val="48"/>
        <w:lang w:val="pt-BR"/>
      </w:rPr>
      <w:drawing>
        <wp:anchor distT="0" distB="0" distL="114300" distR="114300" simplePos="0" relativeHeight="251658240" behindDoc="0" locked="0" layoutInCell="1" allowOverlap="1" wp14:anchorId="43A6BBCE" wp14:editId="6E7FAEDE">
          <wp:simplePos x="0" y="0"/>
          <wp:positionH relativeFrom="margin">
            <wp:posOffset>5029200</wp:posOffset>
          </wp:positionH>
          <wp:positionV relativeFrom="margin">
            <wp:posOffset>-1034415</wp:posOffset>
          </wp:positionV>
          <wp:extent cx="1358265" cy="4572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a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265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925D6">
      <w:rPr>
        <w:b/>
        <w:noProof/>
        <w:sz w:val="48"/>
        <w:szCs w:val="48"/>
      </w:rPr>
      <w:t>Visão</w:t>
    </w:r>
    <w:r w:rsidR="000625BC">
      <w:rPr>
        <w:b/>
        <w:noProof/>
        <w:sz w:val="48"/>
        <w:szCs w:val="48"/>
      </w:rPr>
      <w:t xml:space="preserve"> de </w:t>
    </w:r>
    <w:r w:rsidR="00F925D6">
      <w:rPr>
        <w:b/>
        <w:noProof/>
        <w:sz w:val="48"/>
        <w:szCs w:val="48"/>
      </w:rPr>
      <w:t>Necessidades</w:t>
    </w:r>
  </w:p>
  <w:p w:rsidR="000625BC" w:rsidRDefault="000625BC" w:rsidP="000625BC">
    <w:pPr>
      <w:pStyle w:val="Cabealho"/>
    </w:pPr>
  </w:p>
  <w:p w:rsidR="00301720" w:rsidRDefault="0030172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11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12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4"/>
    <w:multiLevelType w:val="multilevel"/>
    <w:tmpl w:val="00000004"/>
    <w:name w:val="WW8Num1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8"/>
    <w:multiLevelType w:val="multilevel"/>
    <w:tmpl w:val="00000008"/>
    <w:name w:val="WW8Num23"/>
    <w:lvl w:ilvl="0">
      <w:start w:val="1"/>
      <w:numFmt w:val="bullet"/>
      <w:suff w:val="nothing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000000B"/>
    <w:multiLevelType w:val="multilevel"/>
    <w:tmpl w:val="0000000B"/>
    <w:name w:val="WW8Num2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AA05E07"/>
    <w:multiLevelType w:val="multilevel"/>
    <w:tmpl w:val="CC2EAB7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323135E2"/>
    <w:multiLevelType w:val="hybridMultilevel"/>
    <w:tmpl w:val="43CE9DD2"/>
    <w:lvl w:ilvl="0" w:tplc="303E2360">
      <w:start w:val="6"/>
      <w:numFmt w:val="bullet"/>
      <w:lvlText w:val="-"/>
      <w:lvlJc w:val="left"/>
      <w:pPr>
        <w:tabs>
          <w:tab w:val="num" w:pos="643"/>
        </w:tabs>
        <w:ind w:left="643" w:hanging="360"/>
      </w:pPr>
      <w:rPr>
        <w:rFonts w:ascii="Times New Roman" w:eastAsia="Times New Roman" w:hAnsi="Times New Roman" w:cs="Times New Roman" w:hint="default"/>
      </w:rPr>
    </w:lvl>
    <w:lvl w:ilvl="1" w:tplc="6B96E03A">
      <w:start w:val="6"/>
      <w:numFmt w:val="bullet"/>
      <w:lvlText w:val=""/>
      <w:lvlJc w:val="left"/>
      <w:pPr>
        <w:tabs>
          <w:tab w:val="num" w:pos="88"/>
        </w:tabs>
        <w:ind w:left="88" w:hanging="705"/>
      </w:pPr>
      <w:rPr>
        <w:rFonts w:ascii="Symbol" w:eastAsia="Times New Roman" w:hAnsi="Symbol" w:cs="Times New Roman" w:hint="default"/>
        <w:b/>
        <w:sz w:val="28"/>
      </w:rPr>
    </w:lvl>
    <w:lvl w:ilvl="2" w:tplc="B12689C4">
      <w:start w:val="1"/>
      <w:numFmt w:val="bullet"/>
      <w:lvlText w:val=""/>
      <w:lvlJc w:val="left"/>
      <w:pPr>
        <w:tabs>
          <w:tab w:val="num" w:pos="463"/>
        </w:tabs>
        <w:ind w:left="463" w:hanging="360"/>
      </w:pPr>
      <w:rPr>
        <w:rFonts w:ascii="Wingdings" w:hAnsi="Wingdings" w:hint="default"/>
      </w:rPr>
    </w:lvl>
    <w:lvl w:ilvl="3" w:tplc="869EF96E">
      <w:start w:val="1"/>
      <w:numFmt w:val="bullet"/>
      <w:lvlText w:val=""/>
      <w:lvlJc w:val="left"/>
      <w:pPr>
        <w:tabs>
          <w:tab w:val="num" w:pos="1183"/>
        </w:tabs>
        <w:ind w:left="1183" w:hanging="360"/>
      </w:pPr>
      <w:rPr>
        <w:rFonts w:ascii="Symbol" w:hAnsi="Symbol" w:hint="default"/>
      </w:rPr>
    </w:lvl>
    <w:lvl w:ilvl="4" w:tplc="9E4EAD74" w:tentative="1">
      <w:start w:val="1"/>
      <w:numFmt w:val="bullet"/>
      <w:lvlText w:val="o"/>
      <w:lvlJc w:val="left"/>
      <w:pPr>
        <w:tabs>
          <w:tab w:val="num" w:pos="1903"/>
        </w:tabs>
        <w:ind w:left="1903" w:hanging="360"/>
      </w:pPr>
      <w:rPr>
        <w:rFonts w:ascii="Courier New" w:hAnsi="Courier New" w:hint="default"/>
      </w:rPr>
    </w:lvl>
    <w:lvl w:ilvl="5" w:tplc="DF9E6A72" w:tentative="1">
      <w:start w:val="1"/>
      <w:numFmt w:val="bullet"/>
      <w:lvlText w:val=""/>
      <w:lvlJc w:val="left"/>
      <w:pPr>
        <w:tabs>
          <w:tab w:val="num" w:pos="2623"/>
        </w:tabs>
        <w:ind w:left="2623" w:hanging="360"/>
      </w:pPr>
      <w:rPr>
        <w:rFonts w:ascii="Wingdings" w:hAnsi="Wingdings" w:hint="default"/>
      </w:rPr>
    </w:lvl>
    <w:lvl w:ilvl="6" w:tplc="3984E0FA" w:tentative="1">
      <w:start w:val="1"/>
      <w:numFmt w:val="bullet"/>
      <w:lvlText w:val=""/>
      <w:lvlJc w:val="left"/>
      <w:pPr>
        <w:tabs>
          <w:tab w:val="num" w:pos="3343"/>
        </w:tabs>
        <w:ind w:left="3343" w:hanging="360"/>
      </w:pPr>
      <w:rPr>
        <w:rFonts w:ascii="Symbol" w:hAnsi="Symbol" w:hint="default"/>
      </w:rPr>
    </w:lvl>
    <w:lvl w:ilvl="7" w:tplc="8D127E0C" w:tentative="1">
      <w:start w:val="1"/>
      <w:numFmt w:val="bullet"/>
      <w:lvlText w:val="o"/>
      <w:lvlJc w:val="left"/>
      <w:pPr>
        <w:tabs>
          <w:tab w:val="num" w:pos="4063"/>
        </w:tabs>
        <w:ind w:left="4063" w:hanging="360"/>
      </w:pPr>
      <w:rPr>
        <w:rFonts w:ascii="Courier New" w:hAnsi="Courier New" w:hint="default"/>
      </w:rPr>
    </w:lvl>
    <w:lvl w:ilvl="8" w:tplc="17BA8464" w:tentative="1">
      <w:start w:val="1"/>
      <w:numFmt w:val="bullet"/>
      <w:lvlText w:val=""/>
      <w:lvlJc w:val="left"/>
      <w:pPr>
        <w:tabs>
          <w:tab w:val="num" w:pos="4783"/>
        </w:tabs>
        <w:ind w:left="4783" w:hanging="360"/>
      </w:pPr>
      <w:rPr>
        <w:rFonts w:ascii="Wingdings" w:hAnsi="Wingdings" w:hint="default"/>
      </w:rPr>
    </w:lvl>
  </w:abstractNum>
  <w:abstractNum w:abstractNumId="7">
    <w:nsid w:val="5B9416F6"/>
    <w:multiLevelType w:val="multilevel"/>
    <w:tmpl w:val="390C1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7C21F9A"/>
    <w:multiLevelType w:val="hybridMultilevel"/>
    <w:tmpl w:val="FF7E3A50"/>
    <w:lvl w:ilvl="0" w:tplc="5AA03C3C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hint="default"/>
      </w:rPr>
    </w:lvl>
    <w:lvl w:ilvl="1" w:tplc="3260126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3300F3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A076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F41C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21A93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1801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6623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90D7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90C0939"/>
    <w:multiLevelType w:val="hybridMultilevel"/>
    <w:tmpl w:val="EDA21264"/>
    <w:lvl w:ilvl="0" w:tplc="B32657CC">
      <w:start w:val="1"/>
      <w:numFmt w:val="bullet"/>
      <w:lvlText w:val=""/>
      <w:lvlJc w:val="left"/>
      <w:pPr>
        <w:tabs>
          <w:tab w:val="num" w:pos="477"/>
        </w:tabs>
        <w:ind w:left="400" w:hanging="283"/>
      </w:pPr>
      <w:rPr>
        <w:rFonts w:ascii="Symbol" w:hAnsi="Symbol" w:hint="default"/>
      </w:rPr>
    </w:lvl>
    <w:lvl w:ilvl="1" w:tplc="A5D2E486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AC70BB8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DC88FF44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77CE94BC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63E02734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4112DF80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D9368ECE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1D20C6C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9"/>
  </w:num>
  <w:num w:numId="5">
    <w:abstractNumId w:val="8"/>
  </w:num>
  <w:num w:numId="6">
    <w:abstractNumId w:val="6"/>
  </w:num>
  <w:num w:numId="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794"/>
    <w:rsid w:val="00003182"/>
    <w:rsid w:val="00014563"/>
    <w:rsid w:val="000206F5"/>
    <w:rsid w:val="00032E53"/>
    <w:rsid w:val="00044B7A"/>
    <w:rsid w:val="000625BC"/>
    <w:rsid w:val="000E666C"/>
    <w:rsid w:val="00171FCB"/>
    <w:rsid w:val="001819A1"/>
    <w:rsid w:val="002511C3"/>
    <w:rsid w:val="002C12BB"/>
    <w:rsid w:val="00301720"/>
    <w:rsid w:val="003A1F91"/>
    <w:rsid w:val="00524496"/>
    <w:rsid w:val="00546866"/>
    <w:rsid w:val="005902D8"/>
    <w:rsid w:val="007315CE"/>
    <w:rsid w:val="00794794"/>
    <w:rsid w:val="00840DAA"/>
    <w:rsid w:val="00926A65"/>
    <w:rsid w:val="00994F27"/>
    <w:rsid w:val="00AD29B8"/>
    <w:rsid w:val="00B2404C"/>
    <w:rsid w:val="00B50202"/>
    <w:rsid w:val="00BD283D"/>
    <w:rsid w:val="00BD4ACB"/>
    <w:rsid w:val="00CE557A"/>
    <w:rsid w:val="00D167A3"/>
    <w:rsid w:val="00E74170"/>
    <w:rsid w:val="00E8168F"/>
    <w:rsid w:val="00EA3CD7"/>
    <w:rsid w:val="00EA7A46"/>
    <w:rsid w:val="00EF2A70"/>
    <w:rsid w:val="00F50680"/>
    <w:rsid w:val="00F75EB4"/>
    <w:rsid w:val="00F925D6"/>
    <w:rsid w:val="00FA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720"/>
    <w:pPr>
      <w:spacing w:before="120" w:line="288" w:lineRule="auto"/>
      <w:jc w:val="both"/>
    </w:pPr>
    <w:rPr>
      <w:rFonts w:ascii="Arial" w:hAnsi="Arial"/>
      <w:sz w:val="22"/>
      <w:szCs w:val="24"/>
      <w:lang w:val="pt-PT"/>
    </w:rPr>
  </w:style>
  <w:style w:type="paragraph" w:styleId="Ttulo1">
    <w:name w:val="heading 1"/>
    <w:basedOn w:val="Normal"/>
    <w:next w:val="Normal"/>
    <w:qFormat/>
    <w:rsid w:val="00301720"/>
    <w:pPr>
      <w:keepNext/>
      <w:numPr>
        <w:numId w:val="3"/>
      </w:numPr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Ttulo2">
    <w:name w:val="heading 2"/>
    <w:basedOn w:val="Normal"/>
    <w:next w:val="Normal"/>
    <w:qFormat/>
    <w:rsid w:val="00301720"/>
    <w:pPr>
      <w:keepNext/>
      <w:numPr>
        <w:ilvl w:val="1"/>
        <w:numId w:val="3"/>
      </w:numPr>
      <w:spacing w:before="0" w:after="120"/>
      <w:outlineLvl w:val="1"/>
    </w:pPr>
    <w:rPr>
      <w:rFonts w:ascii="Arial (W1)" w:hAnsi="Arial (W1)"/>
      <w:b/>
      <w:sz w:val="28"/>
    </w:rPr>
  </w:style>
  <w:style w:type="paragraph" w:styleId="Ttulo3">
    <w:name w:val="heading 3"/>
    <w:basedOn w:val="Normal"/>
    <w:next w:val="Normal"/>
    <w:qFormat/>
    <w:rsid w:val="00301720"/>
    <w:pPr>
      <w:keepNext/>
      <w:numPr>
        <w:ilvl w:val="2"/>
        <w:numId w:val="3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301720"/>
    <w:pPr>
      <w:keepNext/>
      <w:outlineLvl w:val="3"/>
    </w:pPr>
    <w:rPr>
      <w:b/>
    </w:rPr>
  </w:style>
  <w:style w:type="paragraph" w:styleId="Ttulo5">
    <w:name w:val="heading 5"/>
    <w:basedOn w:val="Normal"/>
    <w:qFormat/>
    <w:rsid w:val="00301720"/>
    <w:pPr>
      <w:spacing w:before="0" w:line="240" w:lineRule="auto"/>
      <w:outlineLvl w:val="4"/>
    </w:pPr>
    <w:rPr>
      <w:b/>
      <w:i/>
      <w:lang w:val="en-US"/>
    </w:rPr>
  </w:style>
  <w:style w:type="paragraph" w:styleId="Ttulo6">
    <w:name w:val="heading 6"/>
    <w:basedOn w:val="Normal"/>
    <w:next w:val="Normal"/>
    <w:qFormat/>
    <w:rsid w:val="00301720"/>
    <w:pPr>
      <w:keepNext/>
      <w:jc w:val="center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301720"/>
    <w:pPr>
      <w:keepNext/>
      <w:outlineLvl w:val="6"/>
    </w:pPr>
    <w:rPr>
      <w:b/>
      <w:bCs/>
      <w:sz w:val="20"/>
    </w:rPr>
  </w:style>
  <w:style w:type="paragraph" w:styleId="Ttulo8">
    <w:name w:val="heading 8"/>
    <w:basedOn w:val="Normal"/>
    <w:next w:val="Normal"/>
    <w:qFormat/>
    <w:rsid w:val="00301720"/>
    <w:pPr>
      <w:keepNext/>
      <w:jc w:val="center"/>
      <w:outlineLvl w:val="7"/>
    </w:pPr>
    <w:rPr>
      <w:b/>
      <w:sz w:val="28"/>
    </w:rPr>
  </w:style>
  <w:style w:type="paragraph" w:styleId="Ttulo9">
    <w:name w:val="heading 9"/>
    <w:basedOn w:val="Normal"/>
    <w:next w:val="Normal"/>
    <w:qFormat/>
    <w:rsid w:val="00301720"/>
    <w:pPr>
      <w:keepNext/>
      <w:outlineLvl w:val="8"/>
    </w:pPr>
    <w:rPr>
      <w:b/>
      <w:bCs/>
      <w:color w:val="0000FF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30172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0172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01720"/>
  </w:style>
  <w:style w:type="paragraph" w:styleId="Recuodecorpodetexto">
    <w:name w:val="Body Text Indent"/>
    <w:basedOn w:val="Normal"/>
    <w:semiHidden/>
    <w:rsid w:val="00301720"/>
    <w:pPr>
      <w:ind w:firstLine="720"/>
    </w:pPr>
    <w:rPr>
      <w:szCs w:val="20"/>
      <w:lang w:val="pt-BR"/>
    </w:rPr>
  </w:style>
  <w:style w:type="paragraph" w:customStyle="1" w:styleId="infoblue">
    <w:name w:val="infoblue"/>
    <w:basedOn w:val="Normal"/>
    <w:next w:val="Normal"/>
    <w:rsid w:val="00301720"/>
    <w:pPr>
      <w:spacing w:before="0" w:line="240" w:lineRule="auto"/>
    </w:pPr>
    <w:rPr>
      <w:rFonts w:ascii="Verdana" w:hAnsi="Verdana"/>
      <w:i/>
      <w:color w:val="0000FF"/>
      <w:lang w:val="pt-BR" w:eastAsia="en-US"/>
    </w:rPr>
  </w:style>
  <w:style w:type="paragraph" w:styleId="Corpodetexto">
    <w:name w:val="Body Text"/>
    <w:basedOn w:val="Normal"/>
    <w:semiHidden/>
    <w:rsid w:val="00301720"/>
    <w:rPr>
      <w:color w:val="0000FF"/>
    </w:rPr>
  </w:style>
  <w:style w:type="paragraph" w:styleId="Sumrio1">
    <w:name w:val="toc 1"/>
    <w:basedOn w:val="Normal"/>
    <w:next w:val="Normal"/>
    <w:autoRedefine/>
    <w:semiHidden/>
    <w:rsid w:val="00301720"/>
    <w:pPr>
      <w:spacing w:after="120"/>
      <w:jc w:val="left"/>
    </w:pPr>
    <w:rPr>
      <w:b/>
    </w:rPr>
  </w:style>
  <w:style w:type="paragraph" w:styleId="Sumrio2">
    <w:name w:val="toc 2"/>
    <w:basedOn w:val="Normal"/>
    <w:next w:val="Normal"/>
    <w:autoRedefine/>
    <w:semiHidden/>
    <w:rsid w:val="00301720"/>
    <w:pPr>
      <w:spacing w:before="0"/>
      <w:ind w:left="220"/>
      <w:jc w:val="left"/>
    </w:pPr>
    <w:rPr>
      <w:rFonts w:ascii="Arial (W1)" w:hAnsi="Arial (W1)"/>
      <w:sz w:val="20"/>
    </w:rPr>
  </w:style>
  <w:style w:type="paragraph" w:styleId="Sumrio3">
    <w:name w:val="toc 3"/>
    <w:basedOn w:val="Normal"/>
    <w:next w:val="Normal"/>
    <w:autoRedefine/>
    <w:semiHidden/>
    <w:rsid w:val="00301720"/>
    <w:pPr>
      <w:spacing w:before="0"/>
      <w:ind w:left="440"/>
      <w:jc w:val="left"/>
    </w:pPr>
    <w:rPr>
      <w:sz w:val="20"/>
    </w:rPr>
  </w:style>
  <w:style w:type="paragraph" w:styleId="Sumrio4">
    <w:name w:val="toc 4"/>
    <w:basedOn w:val="Normal"/>
    <w:next w:val="Normal"/>
    <w:autoRedefine/>
    <w:semiHidden/>
    <w:rsid w:val="00301720"/>
    <w:pPr>
      <w:spacing w:before="0"/>
      <w:ind w:left="660"/>
      <w:jc w:val="left"/>
    </w:pPr>
    <w:rPr>
      <w:rFonts w:ascii="Times New Roman" w:hAnsi="Times New Roman"/>
      <w:sz w:val="18"/>
    </w:rPr>
  </w:style>
  <w:style w:type="paragraph" w:styleId="Sumrio5">
    <w:name w:val="toc 5"/>
    <w:basedOn w:val="Normal"/>
    <w:next w:val="Normal"/>
    <w:autoRedefine/>
    <w:semiHidden/>
    <w:rsid w:val="00301720"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Sumrio6">
    <w:name w:val="toc 6"/>
    <w:basedOn w:val="Normal"/>
    <w:next w:val="Normal"/>
    <w:autoRedefine/>
    <w:semiHidden/>
    <w:rsid w:val="00301720"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Sumrio7">
    <w:name w:val="toc 7"/>
    <w:basedOn w:val="Normal"/>
    <w:next w:val="Normal"/>
    <w:autoRedefine/>
    <w:semiHidden/>
    <w:rsid w:val="00301720"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Sumrio8">
    <w:name w:val="toc 8"/>
    <w:basedOn w:val="Normal"/>
    <w:next w:val="Normal"/>
    <w:autoRedefine/>
    <w:semiHidden/>
    <w:rsid w:val="00301720"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Sumrio9">
    <w:name w:val="toc 9"/>
    <w:basedOn w:val="Normal"/>
    <w:next w:val="Normal"/>
    <w:autoRedefine/>
    <w:semiHidden/>
    <w:rsid w:val="00301720"/>
    <w:pPr>
      <w:spacing w:before="0"/>
      <w:ind w:left="1760"/>
      <w:jc w:val="left"/>
    </w:pPr>
    <w:rPr>
      <w:rFonts w:ascii="Times New Roman" w:hAnsi="Times New Roman"/>
      <w:sz w:val="18"/>
    </w:rPr>
  </w:style>
  <w:style w:type="character" w:styleId="Hyperlink">
    <w:name w:val="Hyperlink"/>
    <w:basedOn w:val="Fontepargpadro"/>
    <w:semiHidden/>
    <w:rsid w:val="00301720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01720"/>
    <w:rPr>
      <w:color w:val="800080"/>
      <w:u w:val="single"/>
    </w:rPr>
  </w:style>
  <w:style w:type="paragraph" w:customStyle="1" w:styleId="Comentarios">
    <w:name w:val="Comentarios"/>
    <w:basedOn w:val="Normal"/>
    <w:rsid w:val="00301720"/>
    <w:pPr>
      <w:keepLines/>
      <w:widowControl w:val="0"/>
      <w:spacing w:before="0" w:line="240" w:lineRule="auto"/>
    </w:pPr>
    <w:rPr>
      <w:i/>
      <w:color w:val="808080"/>
      <w:sz w:val="20"/>
      <w:lang w:val="pt-BR"/>
    </w:rPr>
  </w:style>
  <w:style w:type="paragraph" w:customStyle="1" w:styleId="Tabletext">
    <w:name w:val="Tabletext"/>
    <w:basedOn w:val="Normal"/>
    <w:rsid w:val="00301720"/>
    <w:pPr>
      <w:keepLines/>
      <w:widowControl w:val="0"/>
      <w:spacing w:before="0" w:line="240" w:lineRule="auto"/>
      <w:jc w:val="left"/>
    </w:pPr>
    <w:rPr>
      <w:sz w:val="20"/>
      <w:lang w:val="en-US"/>
    </w:rPr>
  </w:style>
  <w:style w:type="paragraph" w:customStyle="1" w:styleId="Tabletitle">
    <w:name w:val="Tabletitle"/>
    <w:basedOn w:val="Normal"/>
    <w:rsid w:val="00301720"/>
    <w:pPr>
      <w:spacing w:before="0" w:line="240" w:lineRule="auto"/>
      <w:jc w:val="left"/>
    </w:pPr>
    <w:rPr>
      <w:b/>
      <w:sz w:val="20"/>
      <w:lang w:val="pt-BR"/>
    </w:rPr>
  </w:style>
  <w:style w:type="paragraph" w:styleId="NormalWeb">
    <w:name w:val="Normal (Web)"/>
    <w:basedOn w:val="Normal"/>
    <w:semiHidden/>
    <w:rsid w:val="00301720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color w:val="0000FF"/>
      <w:sz w:val="24"/>
      <w:lang w:val="pt-BR"/>
    </w:rPr>
  </w:style>
  <w:style w:type="paragraph" w:styleId="Corpodetexto2">
    <w:name w:val="Body Text 2"/>
    <w:basedOn w:val="Normal"/>
    <w:semiHidden/>
    <w:rsid w:val="00301720"/>
    <w:rPr>
      <w:b/>
      <w:bCs/>
      <w:sz w:val="20"/>
    </w:rPr>
  </w:style>
  <w:style w:type="paragraph" w:styleId="Corpodetexto3">
    <w:name w:val="Body Text 3"/>
    <w:basedOn w:val="Normal"/>
    <w:semiHidden/>
    <w:rsid w:val="00301720"/>
    <w:rPr>
      <w:rFonts w:cs="Arial"/>
      <w:color w:val="000000"/>
      <w:szCs w:val="20"/>
      <w:lang w:val="pt-BR"/>
    </w:rPr>
  </w:style>
  <w:style w:type="paragraph" w:customStyle="1" w:styleId="DefaultText">
    <w:name w:val="Default Text"/>
    <w:basedOn w:val="Normal"/>
    <w:rsid w:val="00301720"/>
    <w:pPr>
      <w:spacing w:after="120" w:line="240" w:lineRule="auto"/>
    </w:pPr>
    <w:rPr>
      <w:sz w:val="20"/>
      <w:szCs w:val="20"/>
      <w:lang w:val="pt-BR"/>
    </w:rPr>
  </w:style>
  <w:style w:type="paragraph" w:customStyle="1" w:styleId="InfoBlue0">
    <w:name w:val="InfoBlue"/>
    <w:basedOn w:val="Normal"/>
    <w:next w:val="Corpodetexto"/>
    <w:autoRedefine/>
    <w:rsid w:val="00301720"/>
    <w:pPr>
      <w:widowControl w:val="0"/>
      <w:spacing w:before="0" w:after="120" w:line="240" w:lineRule="atLeast"/>
    </w:pPr>
    <w:rPr>
      <w:rFonts w:ascii="Times New Roman" w:hAnsi="Times New Roman"/>
      <w:iCs/>
      <w:color w:val="000000"/>
      <w:sz w:val="20"/>
      <w:szCs w:val="20"/>
      <w:lang w:val="pt-BR" w:eastAsia="en-US"/>
    </w:rPr>
  </w:style>
  <w:style w:type="character" w:customStyle="1" w:styleId="WW-DefaultParagraphFont">
    <w:name w:val="WW-Default Paragraph Font"/>
    <w:rsid w:val="00301720"/>
  </w:style>
  <w:style w:type="character" w:customStyle="1" w:styleId="WW8Num2z2">
    <w:name w:val="WW8Num2z2"/>
    <w:rsid w:val="00301720"/>
    <w:rPr>
      <w:rFonts w:ascii="Wingdings" w:hAnsi="Wingdings"/>
    </w:rPr>
  </w:style>
  <w:style w:type="paragraph" w:styleId="Recuodecorpodetexto2">
    <w:name w:val="Body Text Indent 2"/>
    <w:basedOn w:val="Normal"/>
    <w:semiHidden/>
    <w:rsid w:val="00301720"/>
    <w:pPr>
      <w:ind w:left="283"/>
    </w:pPr>
    <w:rPr>
      <w:color w:val="0000FF"/>
    </w:rPr>
  </w:style>
  <w:style w:type="paragraph" w:styleId="MapadoDocumento">
    <w:name w:val="Document Map"/>
    <w:basedOn w:val="Normal"/>
    <w:semiHidden/>
    <w:rsid w:val="00301720"/>
    <w:pPr>
      <w:shd w:val="clear" w:color="auto" w:fill="000080"/>
    </w:pPr>
    <w:rPr>
      <w:rFonts w:ascii="Tahoma" w:hAnsi="Tahoma" w:cs="Arial (W1)"/>
    </w:rPr>
  </w:style>
  <w:style w:type="paragraph" w:styleId="Recuodecorpodetexto3">
    <w:name w:val="Body Text Indent 3"/>
    <w:basedOn w:val="Normal"/>
    <w:semiHidden/>
    <w:rsid w:val="00301720"/>
    <w:pPr>
      <w:spacing w:line="240" w:lineRule="auto"/>
      <w:ind w:left="708"/>
    </w:pPr>
    <w:rPr>
      <w:i/>
      <w:iCs/>
      <w:color w:val="0000FF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25B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25BC"/>
    <w:rPr>
      <w:rFonts w:ascii="Tahoma" w:hAnsi="Tahoma" w:cs="Tahoma"/>
      <w:sz w:val="16"/>
      <w:szCs w:val="16"/>
      <w:lang w:val="pt-PT"/>
    </w:rPr>
  </w:style>
  <w:style w:type="table" w:styleId="Tabelacomgrade">
    <w:name w:val="Table Grid"/>
    <w:basedOn w:val="Tabelanormal"/>
    <w:uiPriority w:val="59"/>
    <w:rsid w:val="000625B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BD4ACB"/>
    <w:pPr>
      <w:spacing w:before="0" w:line="240" w:lineRule="auto"/>
      <w:ind w:left="720"/>
      <w:contextualSpacing/>
      <w:jc w:val="left"/>
    </w:pPr>
    <w:rPr>
      <w:rFonts w:ascii="Times New Roman" w:hAnsi="Times New Roman"/>
      <w:sz w:val="24"/>
      <w:lang w:val="pt-BR"/>
    </w:rPr>
  </w:style>
  <w:style w:type="character" w:customStyle="1" w:styleId="tgc">
    <w:name w:val="_tgc"/>
    <w:basedOn w:val="Fontepargpadro"/>
    <w:rsid w:val="00014563"/>
  </w:style>
  <w:style w:type="character" w:customStyle="1" w:styleId="apple-converted-space">
    <w:name w:val="apple-converted-space"/>
    <w:basedOn w:val="Fontepargpadro"/>
    <w:rsid w:val="000145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720"/>
    <w:pPr>
      <w:spacing w:before="120" w:line="288" w:lineRule="auto"/>
      <w:jc w:val="both"/>
    </w:pPr>
    <w:rPr>
      <w:rFonts w:ascii="Arial" w:hAnsi="Arial"/>
      <w:sz w:val="22"/>
      <w:szCs w:val="24"/>
      <w:lang w:val="pt-PT"/>
    </w:rPr>
  </w:style>
  <w:style w:type="paragraph" w:styleId="Ttulo1">
    <w:name w:val="heading 1"/>
    <w:basedOn w:val="Normal"/>
    <w:next w:val="Normal"/>
    <w:qFormat/>
    <w:rsid w:val="00301720"/>
    <w:pPr>
      <w:keepNext/>
      <w:numPr>
        <w:numId w:val="3"/>
      </w:numPr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Ttulo2">
    <w:name w:val="heading 2"/>
    <w:basedOn w:val="Normal"/>
    <w:next w:val="Normal"/>
    <w:qFormat/>
    <w:rsid w:val="00301720"/>
    <w:pPr>
      <w:keepNext/>
      <w:numPr>
        <w:ilvl w:val="1"/>
        <w:numId w:val="3"/>
      </w:numPr>
      <w:spacing w:before="0" w:after="120"/>
      <w:outlineLvl w:val="1"/>
    </w:pPr>
    <w:rPr>
      <w:rFonts w:ascii="Arial (W1)" w:hAnsi="Arial (W1)"/>
      <w:b/>
      <w:sz w:val="28"/>
    </w:rPr>
  </w:style>
  <w:style w:type="paragraph" w:styleId="Ttulo3">
    <w:name w:val="heading 3"/>
    <w:basedOn w:val="Normal"/>
    <w:next w:val="Normal"/>
    <w:qFormat/>
    <w:rsid w:val="00301720"/>
    <w:pPr>
      <w:keepNext/>
      <w:numPr>
        <w:ilvl w:val="2"/>
        <w:numId w:val="3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301720"/>
    <w:pPr>
      <w:keepNext/>
      <w:outlineLvl w:val="3"/>
    </w:pPr>
    <w:rPr>
      <w:b/>
    </w:rPr>
  </w:style>
  <w:style w:type="paragraph" w:styleId="Ttulo5">
    <w:name w:val="heading 5"/>
    <w:basedOn w:val="Normal"/>
    <w:qFormat/>
    <w:rsid w:val="00301720"/>
    <w:pPr>
      <w:spacing w:before="0" w:line="240" w:lineRule="auto"/>
      <w:outlineLvl w:val="4"/>
    </w:pPr>
    <w:rPr>
      <w:b/>
      <w:i/>
      <w:lang w:val="en-US"/>
    </w:rPr>
  </w:style>
  <w:style w:type="paragraph" w:styleId="Ttulo6">
    <w:name w:val="heading 6"/>
    <w:basedOn w:val="Normal"/>
    <w:next w:val="Normal"/>
    <w:qFormat/>
    <w:rsid w:val="00301720"/>
    <w:pPr>
      <w:keepNext/>
      <w:jc w:val="center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301720"/>
    <w:pPr>
      <w:keepNext/>
      <w:outlineLvl w:val="6"/>
    </w:pPr>
    <w:rPr>
      <w:b/>
      <w:bCs/>
      <w:sz w:val="20"/>
    </w:rPr>
  </w:style>
  <w:style w:type="paragraph" w:styleId="Ttulo8">
    <w:name w:val="heading 8"/>
    <w:basedOn w:val="Normal"/>
    <w:next w:val="Normal"/>
    <w:qFormat/>
    <w:rsid w:val="00301720"/>
    <w:pPr>
      <w:keepNext/>
      <w:jc w:val="center"/>
      <w:outlineLvl w:val="7"/>
    </w:pPr>
    <w:rPr>
      <w:b/>
      <w:sz w:val="28"/>
    </w:rPr>
  </w:style>
  <w:style w:type="paragraph" w:styleId="Ttulo9">
    <w:name w:val="heading 9"/>
    <w:basedOn w:val="Normal"/>
    <w:next w:val="Normal"/>
    <w:qFormat/>
    <w:rsid w:val="00301720"/>
    <w:pPr>
      <w:keepNext/>
      <w:outlineLvl w:val="8"/>
    </w:pPr>
    <w:rPr>
      <w:b/>
      <w:bCs/>
      <w:color w:val="0000FF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30172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0172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01720"/>
  </w:style>
  <w:style w:type="paragraph" w:styleId="Recuodecorpodetexto">
    <w:name w:val="Body Text Indent"/>
    <w:basedOn w:val="Normal"/>
    <w:semiHidden/>
    <w:rsid w:val="00301720"/>
    <w:pPr>
      <w:ind w:firstLine="720"/>
    </w:pPr>
    <w:rPr>
      <w:szCs w:val="20"/>
      <w:lang w:val="pt-BR"/>
    </w:rPr>
  </w:style>
  <w:style w:type="paragraph" w:customStyle="1" w:styleId="infoblue">
    <w:name w:val="infoblue"/>
    <w:basedOn w:val="Normal"/>
    <w:next w:val="Normal"/>
    <w:rsid w:val="00301720"/>
    <w:pPr>
      <w:spacing w:before="0" w:line="240" w:lineRule="auto"/>
    </w:pPr>
    <w:rPr>
      <w:rFonts w:ascii="Verdana" w:hAnsi="Verdana"/>
      <w:i/>
      <w:color w:val="0000FF"/>
      <w:lang w:val="pt-BR" w:eastAsia="en-US"/>
    </w:rPr>
  </w:style>
  <w:style w:type="paragraph" w:styleId="Corpodetexto">
    <w:name w:val="Body Text"/>
    <w:basedOn w:val="Normal"/>
    <w:semiHidden/>
    <w:rsid w:val="00301720"/>
    <w:rPr>
      <w:color w:val="0000FF"/>
    </w:rPr>
  </w:style>
  <w:style w:type="paragraph" w:styleId="Sumrio1">
    <w:name w:val="toc 1"/>
    <w:basedOn w:val="Normal"/>
    <w:next w:val="Normal"/>
    <w:autoRedefine/>
    <w:semiHidden/>
    <w:rsid w:val="00301720"/>
    <w:pPr>
      <w:spacing w:after="120"/>
      <w:jc w:val="left"/>
    </w:pPr>
    <w:rPr>
      <w:b/>
    </w:rPr>
  </w:style>
  <w:style w:type="paragraph" w:styleId="Sumrio2">
    <w:name w:val="toc 2"/>
    <w:basedOn w:val="Normal"/>
    <w:next w:val="Normal"/>
    <w:autoRedefine/>
    <w:semiHidden/>
    <w:rsid w:val="00301720"/>
    <w:pPr>
      <w:spacing w:before="0"/>
      <w:ind w:left="220"/>
      <w:jc w:val="left"/>
    </w:pPr>
    <w:rPr>
      <w:rFonts w:ascii="Arial (W1)" w:hAnsi="Arial (W1)"/>
      <w:sz w:val="20"/>
    </w:rPr>
  </w:style>
  <w:style w:type="paragraph" w:styleId="Sumrio3">
    <w:name w:val="toc 3"/>
    <w:basedOn w:val="Normal"/>
    <w:next w:val="Normal"/>
    <w:autoRedefine/>
    <w:semiHidden/>
    <w:rsid w:val="00301720"/>
    <w:pPr>
      <w:spacing w:before="0"/>
      <w:ind w:left="440"/>
      <w:jc w:val="left"/>
    </w:pPr>
    <w:rPr>
      <w:sz w:val="20"/>
    </w:rPr>
  </w:style>
  <w:style w:type="paragraph" w:styleId="Sumrio4">
    <w:name w:val="toc 4"/>
    <w:basedOn w:val="Normal"/>
    <w:next w:val="Normal"/>
    <w:autoRedefine/>
    <w:semiHidden/>
    <w:rsid w:val="00301720"/>
    <w:pPr>
      <w:spacing w:before="0"/>
      <w:ind w:left="660"/>
      <w:jc w:val="left"/>
    </w:pPr>
    <w:rPr>
      <w:rFonts w:ascii="Times New Roman" w:hAnsi="Times New Roman"/>
      <w:sz w:val="18"/>
    </w:rPr>
  </w:style>
  <w:style w:type="paragraph" w:styleId="Sumrio5">
    <w:name w:val="toc 5"/>
    <w:basedOn w:val="Normal"/>
    <w:next w:val="Normal"/>
    <w:autoRedefine/>
    <w:semiHidden/>
    <w:rsid w:val="00301720"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Sumrio6">
    <w:name w:val="toc 6"/>
    <w:basedOn w:val="Normal"/>
    <w:next w:val="Normal"/>
    <w:autoRedefine/>
    <w:semiHidden/>
    <w:rsid w:val="00301720"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Sumrio7">
    <w:name w:val="toc 7"/>
    <w:basedOn w:val="Normal"/>
    <w:next w:val="Normal"/>
    <w:autoRedefine/>
    <w:semiHidden/>
    <w:rsid w:val="00301720"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Sumrio8">
    <w:name w:val="toc 8"/>
    <w:basedOn w:val="Normal"/>
    <w:next w:val="Normal"/>
    <w:autoRedefine/>
    <w:semiHidden/>
    <w:rsid w:val="00301720"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Sumrio9">
    <w:name w:val="toc 9"/>
    <w:basedOn w:val="Normal"/>
    <w:next w:val="Normal"/>
    <w:autoRedefine/>
    <w:semiHidden/>
    <w:rsid w:val="00301720"/>
    <w:pPr>
      <w:spacing w:before="0"/>
      <w:ind w:left="1760"/>
      <w:jc w:val="left"/>
    </w:pPr>
    <w:rPr>
      <w:rFonts w:ascii="Times New Roman" w:hAnsi="Times New Roman"/>
      <w:sz w:val="18"/>
    </w:rPr>
  </w:style>
  <w:style w:type="character" w:styleId="Hyperlink">
    <w:name w:val="Hyperlink"/>
    <w:basedOn w:val="Fontepargpadro"/>
    <w:semiHidden/>
    <w:rsid w:val="00301720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01720"/>
    <w:rPr>
      <w:color w:val="800080"/>
      <w:u w:val="single"/>
    </w:rPr>
  </w:style>
  <w:style w:type="paragraph" w:customStyle="1" w:styleId="Comentarios">
    <w:name w:val="Comentarios"/>
    <w:basedOn w:val="Normal"/>
    <w:rsid w:val="00301720"/>
    <w:pPr>
      <w:keepLines/>
      <w:widowControl w:val="0"/>
      <w:spacing w:before="0" w:line="240" w:lineRule="auto"/>
    </w:pPr>
    <w:rPr>
      <w:i/>
      <w:color w:val="808080"/>
      <w:sz w:val="20"/>
      <w:lang w:val="pt-BR"/>
    </w:rPr>
  </w:style>
  <w:style w:type="paragraph" w:customStyle="1" w:styleId="Tabletext">
    <w:name w:val="Tabletext"/>
    <w:basedOn w:val="Normal"/>
    <w:rsid w:val="00301720"/>
    <w:pPr>
      <w:keepLines/>
      <w:widowControl w:val="0"/>
      <w:spacing w:before="0" w:line="240" w:lineRule="auto"/>
      <w:jc w:val="left"/>
    </w:pPr>
    <w:rPr>
      <w:sz w:val="20"/>
      <w:lang w:val="en-US"/>
    </w:rPr>
  </w:style>
  <w:style w:type="paragraph" w:customStyle="1" w:styleId="Tabletitle">
    <w:name w:val="Tabletitle"/>
    <w:basedOn w:val="Normal"/>
    <w:rsid w:val="00301720"/>
    <w:pPr>
      <w:spacing w:before="0" w:line="240" w:lineRule="auto"/>
      <w:jc w:val="left"/>
    </w:pPr>
    <w:rPr>
      <w:b/>
      <w:sz w:val="20"/>
      <w:lang w:val="pt-BR"/>
    </w:rPr>
  </w:style>
  <w:style w:type="paragraph" w:styleId="NormalWeb">
    <w:name w:val="Normal (Web)"/>
    <w:basedOn w:val="Normal"/>
    <w:semiHidden/>
    <w:rsid w:val="00301720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color w:val="0000FF"/>
      <w:sz w:val="24"/>
      <w:lang w:val="pt-BR"/>
    </w:rPr>
  </w:style>
  <w:style w:type="paragraph" w:styleId="Corpodetexto2">
    <w:name w:val="Body Text 2"/>
    <w:basedOn w:val="Normal"/>
    <w:semiHidden/>
    <w:rsid w:val="00301720"/>
    <w:rPr>
      <w:b/>
      <w:bCs/>
      <w:sz w:val="20"/>
    </w:rPr>
  </w:style>
  <w:style w:type="paragraph" w:styleId="Corpodetexto3">
    <w:name w:val="Body Text 3"/>
    <w:basedOn w:val="Normal"/>
    <w:semiHidden/>
    <w:rsid w:val="00301720"/>
    <w:rPr>
      <w:rFonts w:cs="Arial"/>
      <w:color w:val="000000"/>
      <w:szCs w:val="20"/>
      <w:lang w:val="pt-BR"/>
    </w:rPr>
  </w:style>
  <w:style w:type="paragraph" w:customStyle="1" w:styleId="DefaultText">
    <w:name w:val="Default Text"/>
    <w:basedOn w:val="Normal"/>
    <w:rsid w:val="00301720"/>
    <w:pPr>
      <w:spacing w:after="120" w:line="240" w:lineRule="auto"/>
    </w:pPr>
    <w:rPr>
      <w:sz w:val="20"/>
      <w:szCs w:val="20"/>
      <w:lang w:val="pt-BR"/>
    </w:rPr>
  </w:style>
  <w:style w:type="paragraph" w:customStyle="1" w:styleId="InfoBlue0">
    <w:name w:val="InfoBlue"/>
    <w:basedOn w:val="Normal"/>
    <w:next w:val="Corpodetexto"/>
    <w:autoRedefine/>
    <w:rsid w:val="00301720"/>
    <w:pPr>
      <w:widowControl w:val="0"/>
      <w:spacing w:before="0" w:after="120" w:line="240" w:lineRule="atLeast"/>
    </w:pPr>
    <w:rPr>
      <w:rFonts w:ascii="Times New Roman" w:hAnsi="Times New Roman"/>
      <w:iCs/>
      <w:color w:val="000000"/>
      <w:sz w:val="20"/>
      <w:szCs w:val="20"/>
      <w:lang w:val="pt-BR" w:eastAsia="en-US"/>
    </w:rPr>
  </w:style>
  <w:style w:type="character" w:customStyle="1" w:styleId="WW-DefaultParagraphFont">
    <w:name w:val="WW-Default Paragraph Font"/>
    <w:rsid w:val="00301720"/>
  </w:style>
  <w:style w:type="character" w:customStyle="1" w:styleId="WW8Num2z2">
    <w:name w:val="WW8Num2z2"/>
    <w:rsid w:val="00301720"/>
    <w:rPr>
      <w:rFonts w:ascii="Wingdings" w:hAnsi="Wingdings"/>
    </w:rPr>
  </w:style>
  <w:style w:type="paragraph" w:styleId="Recuodecorpodetexto2">
    <w:name w:val="Body Text Indent 2"/>
    <w:basedOn w:val="Normal"/>
    <w:semiHidden/>
    <w:rsid w:val="00301720"/>
    <w:pPr>
      <w:ind w:left="283"/>
    </w:pPr>
    <w:rPr>
      <w:color w:val="0000FF"/>
    </w:rPr>
  </w:style>
  <w:style w:type="paragraph" w:styleId="MapadoDocumento">
    <w:name w:val="Document Map"/>
    <w:basedOn w:val="Normal"/>
    <w:semiHidden/>
    <w:rsid w:val="00301720"/>
    <w:pPr>
      <w:shd w:val="clear" w:color="auto" w:fill="000080"/>
    </w:pPr>
    <w:rPr>
      <w:rFonts w:ascii="Tahoma" w:hAnsi="Tahoma" w:cs="Arial (W1)"/>
    </w:rPr>
  </w:style>
  <w:style w:type="paragraph" w:styleId="Recuodecorpodetexto3">
    <w:name w:val="Body Text Indent 3"/>
    <w:basedOn w:val="Normal"/>
    <w:semiHidden/>
    <w:rsid w:val="00301720"/>
    <w:pPr>
      <w:spacing w:line="240" w:lineRule="auto"/>
      <w:ind w:left="708"/>
    </w:pPr>
    <w:rPr>
      <w:i/>
      <w:iCs/>
      <w:color w:val="0000FF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25B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25BC"/>
    <w:rPr>
      <w:rFonts w:ascii="Tahoma" w:hAnsi="Tahoma" w:cs="Tahoma"/>
      <w:sz w:val="16"/>
      <w:szCs w:val="16"/>
      <w:lang w:val="pt-PT"/>
    </w:rPr>
  </w:style>
  <w:style w:type="table" w:styleId="Tabelacomgrade">
    <w:name w:val="Table Grid"/>
    <w:basedOn w:val="Tabelanormal"/>
    <w:uiPriority w:val="59"/>
    <w:rsid w:val="000625B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BD4ACB"/>
    <w:pPr>
      <w:spacing w:before="0" w:line="240" w:lineRule="auto"/>
      <w:ind w:left="720"/>
      <w:contextualSpacing/>
      <w:jc w:val="left"/>
    </w:pPr>
    <w:rPr>
      <w:rFonts w:ascii="Times New Roman" w:hAnsi="Times New Roman"/>
      <w:sz w:val="24"/>
      <w:lang w:val="pt-BR"/>
    </w:rPr>
  </w:style>
  <w:style w:type="character" w:customStyle="1" w:styleId="tgc">
    <w:name w:val="_tgc"/>
    <w:basedOn w:val="Fontepargpadro"/>
    <w:rsid w:val="00014563"/>
  </w:style>
  <w:style w:type="character" w:customStyle="1" w:styleId="apple-converted-space">
    <w:name w:val="apple-converted-space"/>
    <w:basedOn w:val="Fontepargpadro"/>
    <w:rsid w:val="00014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5E4A1-9D86-4E5B-B48C-87EF34782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935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do Projeto&gt;</vt:lpstr>
    </vt:vector>
  </TitlesOfParts>
  <Company>Porto Seguro</Company>
  <LinksUpToDate>false</LinksUpToDate>
  <CharactersWithSpaces>5977</CharactersWithSpaces>
  <SharedDoc>false</SharedDoc>
  <HLinks>
    <vt:vector size="12" baseType="variant">
      <vt:variant>
        <vt:i4>6094973</vt:i4>
      </vt:variant>
      <vt:variant>
        <vt:i4>10479</vt:i4>
      </vt:variant>
      <vt:variant>
        <vt:i4>1026</vt:i4>
      </vt:variant>
      <vt:variant>
        <vt:i4>1</vt:i4>
      </vt:variant>
      <vt:variant>
        <vt:lpwstr>..\Logo Porto.bmp</vt:lpwstr>
      </vt:variant>
      <vt:variant>
        <vt:lpwstr/>
      </vt:variant>
      <vt:variant>
        <vt:i4>6094973</vt:i4>
      </vt:variant>
      <vt:variant>
        <vt:i4>10664</vt:i4>
      </vt:variant>
      <vt:variant>
        <vt:i4>1025</vt:i4>
      </vt:variant>
      <vt:variant>
        <vt:i4>1</vt:i4>
      </vt:variant>
      <vt:variant>
        <vt:lpwstr>..\Logo Porto.bmp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creator>João Lima</dc:creator>
  <cp:lastModifiedBy>Eduardo</cp:lastModifiedBy>
  <cp:revision>11</cp:revision>
  <cp:lastPrinted>2005-02-02T18:50:00Z</cp:lastPrinted>
  <dcterms:created xsi:type="dcterms:W3CDTF">2015-03-01T00:38:00Z</dcterms:created>
  <dcterms:modified xsi:type="dcterms:W3CDTF">2015-03-25T01:55:00Z</dcterms:modified>
</cp:coreProperties>
</file>