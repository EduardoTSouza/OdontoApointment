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2EDC4" w14:textId="5A2431E4" w:rsidR="00B7181F" w:rsidRPr="00021917" w:rsidRDefault="00021917">
      <w:pPr>
        <w:pStyle w:val="Recuodecorpodetexto"/>
        <w:ind w:firstLine="0"/>
        <w:jc w:val="center"/>
        <w:rPr>
          <w:b/>
          <w:color w:val="000000" w:themeColor="text1"/>
          <w:sz w:val="36"/>
        </w:rPr>
      </w:pPr>
      <w:proofErr w:type="spellStart"/>
      <w:r w:rsidRPr="00021917">
        <w:rPr>
          <w:b/>
          <w:color w:val="000000" w:themeColor="text1"/>
          <w:sz w:val="36"/>
        </w:rPr>
        <w:t>Odonto</w:t>
      </w:r>
      <w:proofErr w:type="spellEnd"/>
      <w:r w:rsidRPr="00021917">
        <w:rPr>
          <w:b/>
          <w:color w:val="000000" w:themeColor="text1"/>
          <w:sz w:val="36"/>
        </w:rPr>
        <w:t xml:space="preserve"> </w:t>
      </w:r>
      <w:proofErr w:type="spellStart"/>
      <w:r w:rsidRPr="00021917">
        <w:rPr>
          <w:b/>
          <w:color w:val="000000" w:themeColor="text1"/>
          <w:sz w:val="36"/>
        </w:rPr>
        <w:t>Appointment</w:t>
      </w:r>
      <w:proofErr w:type="spellEnd"/>
    </w:p>
    <w:p w14:paraId="0A983C64" w14:textId="77777777" w:rsidR="00B7181F" w:rsidRPr="00A60A67" w:rsidRDefault="00B7181F">
      <w:pPr>
        <w:pStyle w:val="Recuodecorpodetexto"/>
        <w:jc w:val="center"/>
        <w:rPr>
          <w:b/>
          <w:sz w:val="36"/>
        </w:rPr>
      </w:pPr>
    </w:p>
    <w:p w14:paraId="0D51870C" w14:textId="77777777" w:rsidR="00B7181F" w:rsidRPr="00A60A67" w:rsidRDefault="00B7181F">
      <w:pPr>
        <w:jc w:val="center"/>
        <w:rPr>
          <w:lang w:val="pt-BR"/>
        </w:rPr>
      </w:pPr>
    </w:p>
    <w:p w14:paraId="0BB68C1D" w14:textId="7C446CF1" w:rsidR="00B7181F" w:rsidRPr="00021917" w:rsidRDefault="00805172">
      <w:pPr>
        <w:jc w:val="center"/>
        <w:rPr>
          <w:color w:val="000000" w:themeColor="text1"/>
          <w:sz w:val="30"/>
          <w:lang w:val="pt-BR"/>
        </w:rPr>
      </w:pPr>
      <w:r w:rsidRPr="00021917">
        <w:rPr>
          <w:color w:val="000000" w:themeColor="text1"/>
          <w:sz w:val="30"/>
          <w:lang w:val="pt-BR"/>
        </w:rPr>
        <w:t xml:space="preserve">Versão </w:t>
      </w:r>
      <w:r w:rsidR="00021917" w:rsidRPr="00021917">
        <w:rPr>
          <w:color w:val="000000" w:themeColor="text1"/>
          <w:sz w:val="30"/>
          <w:lang w:val="pt-BR"/>
        </w:rPr>
        <w:t>1</w:t>
      </w:r>
      <w:r w:rsidRPr="00021917">
        <w:rPr>
          <w:color w:val="000000" w:themeColor="text1"/>
          <w:sz w:val="30"/>
          <w:lang w:val="pt-BR"/>
        </w:rPr>
        <w:t>.</w:t>
      </w:r>
      <w:r w:rsidR="00021917" w:rsidRPr="00021917">
        <w:rPr>
          <w:color w:val="000000" w:themeColor="text1"/>
          <w:sz w:val="30"/>
          <w:lang w:val="pt-BR"/>
        </w:rPr>
        <w:t>0</w:t>
      </w:r>
    </w:p>
    <w:p w14:paraId="7529E336" w14:textId="77777777" w:rsidR="00B7181F" w:rsidRPr="00A60A67" w:rsidRDefault="00B7181F">
      <w:pPr>
        <w:jc w:val="center"/>
        <w:rPr>
          <w:lang w:val="pt-BR"/>
        </w:rPr>
      </w:pPr>
    </w:p>
    <w:p w14:paraId="62FE9509" w14:textId="77777777" w:rsidR="00B7181F" w:rsidRPr="00A60A67" w:rsidRDefault="00B7181F">
      <w:pPr>
        <w:jc w:val="center"/>
        <w:rPr>
          <w:lang w:val="pt-BR"/>
        </w:rPr>
      </w:pPr>
    </w:p>
    <w:p w14:paraId="5BA87560" w14:textId="77777777" w:rsidR="00B7181F" w:rsidRPr="00A60A67" w:rsidRDefault="00B7181F">
      <w:pPr>
        <w:jc w:val="center"/>
        <w:rPr>
          <w:lang w:val="pt-BR"/>
        </w:rPr>
      </w:pPr>
    </w:p>
    <w:p w14:paraId="68ABCE6C" w14:textId="77777777" w:rsidR="00B7181F" w:rsidRPr="00A60A67" w:rsidRDefault="00B7181F">
      <w:pPr>
        <w:jc w:val="center"/>
        <w:rPr>
          <w:lang w:val="pt-BR"/>
        </w:rPr>
      </w:pPr>
    </w:p>
    <w:p w14:paraId="221AEA51" w14:textId="77777777" w:rsidR="00B7181F" w:rsidRPr="00A60A67" w:rsidRDefault="00B7181F">
      <w:pPr>
        <w:jc w:val="center"/>
        <w:rPr>
          <w:lang w:val="pt-BR"/>
        </w:rPr>
      </w:pPr>
    </w:p>
    <w:p w14:paraId="7D9BDA2C" w14:textId="77777777" w:rsidR="00B7181F" w:rsidRPr="00A60A67" w:rsidRDefault="00B7181F">
      <w:pPr>
        <w:jc w:val="center"/>
        <w:rPr>
          <w:lang w:val="pt-BR"/>
        </w:rPr>
      </w:pPr>
    </w:p>
    <w:p w14:paraId="5F0DC564" w14:textId="77777777" w:rsidR="00B7181F" w:rsidRPr="00A60A67" w:rsidRDefault="00B7181F">
      <w:pPr>
        <w:jc w:val="center"/>
        <w:rPr>
          <w:lang w:val="pt-BR"/>
        </w:rPr>
      </w:pPr>
    </w:p>
    <w:p w14:paraId="2E5A6D76" w14:textId="77777777" w:rsidR="00B7181F" w:rsidRPr="00A60A67" w:rsidRDefault="00B7181F">
      <w:pPr>
        <w:jc w:val="center"/>
        <w:rPr>
          <w:lang w:val="pt-BR"/>
        </w:rPr>
      </w:pPr>
    </w:p>
    <w:p w14:paraId="5E26236E" w14:textId="77777777" w:rsidR="00B7181F" w:rsidRPr="00A60A67" w:rsidRDefault="00B7181F">
      <w:pPr>
        <w:jc w:val="center"/>
        <w:rPr>
          <w:lang w:val="pt-BR"/>
        </w:rPr>
      </w:pPr>
    </w:p>
    <w:p w14:paraId="782A0B73" w14:textId="77777777" w:rsidR="00B7181F" w:rsidRPr="00A60A67" w:rsidRDefault="00B7181F">
      <w:pPr>
        <w:jc w:val="right"/>
        <w:rPr>
          <w:sz w:val="30"/>
          <w:lang w:val="pt-BR"/>
        </w:rPr>
      </w:pPr>
    </w:p>
    <w:p w14:paraId="0006287A" w14:textId="77777777" w:rsidR="00B7181F" w:rsidRPr="00A60A67" w:rsidRDefault="00B7181F">
      <w:pPr>
        <w:jc w:val="right"/>
        <w:rPr>
          <w:sz w:val="30"/>
          <w:lang w:val="pt-BR"/>
        </w:rPr>
      </w:pPr>
    </w:p>
    <w:p w14:paraId="074B80CD" w14:textId="77777777" w:rsidR="00B7181F" w:rsidRPr="00A60A67" w:rsidRDefault="00B7181F">
      <w:pPr>
        <w:jc w:val="right"/>
        <w:rPr>
          <w:sz w:val="30"/>
          <w:lang w:val="pt-BR"/>
        </w:rPr>
      </w:pPr>
    </w:p>
    <w:p w14:paraId="7698FFF4" w14:textId="77777777" w:rsidR="00B7181F" w:rsidRPr="00A60A67" w:rsidRDefault="00805172" w:rsidP="002B2567">
      <w:pPr>
        <w:jc w:val="center"/>
        <w:rPr>
          <w:lang w:val="pt-BR"/>
        </w:rPr>
      </w:pPr>
      <w:r w:rsidRPr="00A60A67">
        <w:rPr>
          <w:lang w:val="pt-BR"/>
        </w:rPr>
        <w:br w:type="page"/>
      </w:r>
    </w:p>
    <w:p w14:paraId="66A02613" w14:textId="77777777" w:rsidR="00B7181F" w:rsidRPr="00A60A67" w:rsidRDefault="002B2567">
      <w:pPr>
        <w:pStyle w:val="Cabealho"/>
        <w:tabs>
          <w:tab w:val="clear" w:pos="4320"/>
          <w:tab w:val="clear" w:pos="8640"/>
        </w:tabs>
        <w:jc w:val="center"/>
        <w:rPr>
          <w:lang w:val="pt-BR"/>
        </w:rPr>
      </w:pPr>
      <w:bookmarkStart w:id="0" w:name="_Toc28671939"/>
      <w:bookmarkStart w:id="1" w:name="_Toc28671985"/>
      <w:r w:rsidRPr="00A60A67">
        <w:rPr>
          <w:b/>
          <w:sz w:val="28"/>
          <w:lang w:val="pt-BR"/>
        </w:rPr>
        <w:lastRenderedPageBreak/>
        <w:t xml:space="preserve">Envolvidos </w:t>
      </w:r>
      <w:r w:rsidR="00805172" w:rsidRPr="00A60A67">
        <w:rPr>
          <w:b/>
          <w:sz w:val="28"/>
          <w:lang w:val="pt-BR"/>
        </w:rPr>
        <w:t>na elaboração do Documento</w:t>
      </w:r>
      <w:bookmarkEnd w:id="0"/>
      <w:bookmarkEnd w:id="1"/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7181F" w:rsidRPr="00A60A67" w14:paraId="6F063FD4" w14:textId="77777777" w:rsidTr="002B2567">
        <w:trPr>
          <w:cantSplit/>
        </w:trPr>
        <w:tc>
          <w:tcPr>
            <w:tcW w:w="9360" w:type="dxa"/>
            <w:shd w:val="clear" w:color="auto" w:fill="1F497D" w:themeFill="text2"/>
            <w:vAlign w:val="center"/>
          </w:tcPr>
          <w:p w14:paraId="28E18709" w14:textId="77777777" w:rsidR="00B7181F" w:rsidRPr="00A60A67" w:rsidRDefault="00805172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Nome</w:t>
            </w:r>
          </w:p>
        </w:tc>
      </w:tr>
      <w:tr w:rsidR="00B7181F" w:rsidRPr="00A60A67" w14:paraId="68CD806B" w14:textId="77777777">
        <w:trPr>
          <w:cantSplit/>
        </w:trPr>
        <w:tc>
          <w:tcPr>
            <w:tcW w:w="9360" w:type="dxa"/>
          </w:tcPr>
          <w:p w14:paraId="5DCBA6DE" w14:textId="3D53F75C" w:rsidR="00B7181F" w:rsidRPr="00A60A67" w:rsidRDefault="00021917" w:rsidP="002B2567">
            <w:pPr>
              <w:pStyle w:val="Cabealho"/>
              <w:jc w:val="left"/>
              <w:rPr>
                <w:color w:val="0000FF"/>
                <w:lang w:val="pt-BR"/>
              </w:rPr>
            </w:pPr>
            <w:r w:rsidRPr="00021917">
              <w:rPr>
                <w:color w:val="000000" w:themeColor="text1"/>
                <w:lang w:val="pt-BR"/>
              </w:rPr>
              <w:t>Eduardo Teodoro de Souza</w:t>
            </w:r>
            <w:r w:rsidR="00805172" w:rsidRPr="00021917">
              <w:rPr>
                <w:color w:val="000000" w:themeColor="text1"/>
                <w:lang w:val="pt-BR"/>
              </w:rPr>
              <w:t xml:space="preserve"> </w:t>
            </w:r>
          </w:p>
        </w:tc>
      </w:tr>
    </w:tbl>
    <w:p w14:paraId="736CB5D6" w14:textId="77777777" w:rsidR="00B7181F" w:rsidRPr="00A60A67" w:rsidRDefault="00B7181F">
      <w:pPr>
        <w:pStyle w:val="Cabealho"/>
        <w:tabs>
          <w:tab w:val="clear" w:pos="4320"/>
          <w:tab w:val="clear" w:pos="8640"/>
        </w:tabs>
        <w:rPr>
          <w:lang w:val="pt-BR"/>
        </w:rPr>
      </w:pPr>
    </w:p>
    <w:p w14:paraId="2C88D98A" w14:textId="77777777" w:rsidR="00B7181F" w:rsidRPr="00A60A67" w:rsidRDefault="00805172">
      <w:pPr>
        <w:jc w:val="center"/>
        <w:rPr>
          <w:lang w:val="pt-BR"/>
        </w:rPr>
      </w:pPr>
      <w:r w:rsidRPr="00A60A67">
        <w:rPr>
          <w:b/>
          <w:sz w:val="28"/>
          <w:lang w:val="pt-BR"/>
        </w:rPr>
        <w:t>Controle de Versão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350"/>
        <w:gridCol w:w="4696"/>
        <w:gridCol w:w="2410"/>
      </w:tblGrid>
      <w:tr w:rsidR="000C47B6" w:rsidRPr="00A60A67" w14:paraId="4F34CE2E" w14:textId="77777777" w:rsidTr="000C47B6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14:paraId="190E5448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350" w:type="dxa"/>
            <w:shd w:val="clear" w:color="auto" w:fill="1F497D" w:themeFill="text2"/>
          </w:tcPr>
          <w:p w14:paraId="55C41D2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4696" w:type="dxa"/>
            <w:shd w:val="clear" w:color="auto" w:fill="1F497D" w:themeFill="text2"/>
          </w:tcPr>
          <w:p w14:paraId="5F9E660F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2410" w:type="dxa"/>
            <w:shd w:val="clear" w:color="auto" w:fill="1F497D" w:themeFill="text2"/>
          </w:tcPr>
          <w:p w14:paraId="5ABE3CF1" w14:textId="77777777" w:rsidR="000C47B6" w:rsidRPr="00A60A67" w:rsidRDefault="000C47B6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A60A67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0C47B6" w:rsidRPr="00A60A67" w14:paraId="5C2FEB1C" w14:textId="77777777" w:rsidTr="000C47B6">
        <w:trPr>
          <w:cantSplit/>
        </w:trPr>
        <w:tc>
          <w:tcPr>
            <w:tcW w:w="900" w:type="dxa"/>
          </w:tcPr>
          <w:p w14:paraId="37D69261" w14:textId="59455CD6" w:rsidR="000C47B6" w:rsidRPr="00A60A67" w:rsidRDefault="0002191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350" w:type="dxa"/>
          </w:tcPr>
          <w:p w14:paraId="3DBA5AA5" w14:textId="17A62A8F" w:rsidR="000C47B6" w:rsidRPr="00A60A67" w:rsidRDefault="00021917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28/02/2015</w:t>
            </w:r>
          </w:p>
        </w:tc>
        <w:tc>
          <w:tcPr>
            <w:tcW w:w="4696" w:type="dxa"/>
          </w:tcPr>
          <w:p w14:paraId="313449C1" w14:textId="5CBB770E" w:rsidR="000C47B6" w:rsidRPr="00A60A67" w:rsidRDefault="0002191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Inicio do projeto</w:t>
            </w:r>
          </w:p>
        </w:tc>
        <w:tc>
          <w:tcPr>
            <w:tcW w:w="2410" w:type="dxa"/>
          </w:tcPr>
          <w:p w14:paraId="3DFE3479" w14:textId="1ED33C63" w:rsidR="000C47B6" w:rsidRPr="00A60A67" w:rsidRDefault="00021917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 xml:space="preserve"> Eduardo</w:t>
            </w:r>
          </w:p>
        </w:tc>
      </w:tr>
      <w:tr w:rsidR="000C47B6" w:rsidRPr="00A60A67" w14:paraId="7B016BBC" w14:textId="77777777" w:rsidTr="000C47B6">
        <w:trPr>
          <w:cantSplit/>
        </w:trPr>
        <w:tc>
          <w:tcPr>
            <w:tcW w:w="900" w:type="dxa"/>
          </w:tcPr>
          <w:p w14:paraId="355B734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1061558A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011B493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ED420F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2EEEC0DE" w14:textId="77777777" w:rsidTr="000C47B6">
        <w:trPr>
          <w:cantSplit/>
        </w:trPr>
        <w:tc>
          <w:tcPr>
            <w:tcW w:w="900" w:type="dxa"/>
          </w:tcPr>
          <w:p w14:paraId="008F05FF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09E5B8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CEC1D59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92EAEA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302894B" w14:textId="77777777" w:rsidTr="000C47B6">
        <w:trPr>
          <w:cantSplit/>
        </w:trPr>
        <w:tc>
          <w:tcPr>
            <w:tcW w:w="900" w:type="dxa"/>
          </w:tcPr>
          <w:p w14:paraId="1869BEB8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BC669E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5DA246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4CB2661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A9CE65C" w14:textId="77777777" w:rsidTr="000C47B6">
        <w:trPr>
          <w:cantSplit/>
        </w:trPr>
        <w:tc>
          <w:tcPr>
            <w:tcW w:w="900" w:type="dxa"/>
          </w:tcPr>
          <w:p w14:paraId="4359EA66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6B82111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77D7590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1B7E62B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64F909" w14:textId="77777777" w:rsidTr="000C47B6">
        <w:trPr>
          <w:cantSplit/>
        </w:trPr>
        <w:tc>
          <w:tcPr>
            <w:tcW w:w="900" w:type="dxa"/>
          </w:tcPr>
          <w:p w14:paraId="503E2AE4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C00540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33A388C6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3C2E8A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5CE245FB" w14:textId="77777777" w:rsidTr="000C47B6">
        <w:trPr>
          <w:cantSplit/>
        </w:trPr>
        <w:tc>
          <w:tcPr>
            <w:tcW w:w="900" w:type="dxa"/>
          </w:tcPr>
          <w:p w14:paraId="47B28CFC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27D77AA9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0897A71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052AFAC0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07D93004" w14:textId="77777777" w:rsidTr="000C47B6">
        <w:trPr>
          <w:cantSplit/>
        </w:trPr>
        <w:tc>
          <w:tcPr>
            <w:tcW w:w="900" w:type="dxa"/>
          </w:tcPr>
          <w:p w14:paraId="6FA38ACB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70107B10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434E159D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25A00B2B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  <w:tr w:rsidR="000C47B6" w:rsidRPr="00A60A67" w14:paraId="71664A45" w14:textId="77777777" w:rsidTr="000C47B6">
        <w:trPr>
          <w:cantSplit/>
        </w:trPr>
        <w:tc>
          <w:tcPr>
            <w:tcW w:w="900" w:type="dxa"/>
          </w:tcPr>
          <w:p w14:paraId="3213B031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14:paraId="385B1E1E" w14:textId="77777777" w:rsidR="000C47B6" w:rsidRPr="00A60A67" w:rsidRDefault="000C47B6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4696" w:type="dxa"/>
          </w:tcPr>
          <w:p w14:paraId="1A9F4855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  <w:tc>
          <w:tcPr>
            <w:tcW w:w="2410" w:type="dxa"/>
          </w:tcPr>
          <w:p w14:paraId="6BA699C7" w14:textId="77777777" w:rsidR="000C47B6" w:rsidRPr="00A60A67" w:rsidRDefault="000C47B6">
            <w:pPr>
              <w:pStyle w:val="Cabealho"/>
              <w:rPr>
                <w:lang w:val="pt-BR"/>
              </w:rPr>
            </w:pPr>
          </w:p>
        </w:tc>
      </w:tr>
    </w:tbl>
    <w:p w14:paraId="7C3C3751" w14:textId="77777777" w:rsidR="00B7181F" w:rsidRPr="00A60A67" w:rsidRDefault="00B7181F">
      <w:pPr>
        <w:jc w:val="center"/>
        <w:rPr>
          <w:lang w:val="pt-BR"/>
        </w:rPr>
      </w:pPr>
    </w:p>
    <w:p w14:paraId="2D23212D" w14:textId="77777777" w:rsidR="00B7181F" w:rsidRPr="00A60A67" w:rsidRDefault="00805172">
      <w:pPr>
        <w:jc w:val="center"/>
        <w:rPr>
          <w:b/>
          <w:sz w:val="30"/>
          <w:lang w:val="pt-BR"/>
        </w:rPr>
      </w:pPr>
      <w:r w:rsidRPr="00A60A67">
        <w:rPr>
          <w:lang w:val="pt-BR"/>
        </w:rPr>
        <w:br w:type="page"/>
      </w:r>
      <w:r w:rsidRPr="00A60A67">
        <w:rPr>
          <w:b/>
          <w:sz w:val="30"/>
          <w:lang w:val="pt-BR"/>
        </w:rPr>
        <w:lastRenderedPageBreak/>
        <w:t>Índice</w:t>
      </w:r>
    </w:p>
    <w:p w14:paraId="37BC93D7" w14:textId="77777777" w:rsidR="00B7181F" w:rsidRPr="00A60A67" w:rsidRDefault="00805172">
      <w:pPr>
        <w:rPr>
          <w:lang w:val="pt-BR"/>
        </w:rPr>
      </w:pPr>
      <w:r w:rsidRPr="00A60A67">
        <w:rPr>
          <w:lang w:val="pt-BR"/>
        </w:rPr>
        <w:t xml:space="preserve"> </w:t>
      </w:r>
    </w:p>
    <w:p w14:paraId="58806670" w14:textId="77777777" w:rsidR="00A60A67" w:rsidRPr="00A60A67" w:rsidRDefault="0080517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 w:rsidRPr="00A60A67">
        <w:rPr>
          <w:rFonts w:ascii="Times New Roman" w:hAnsi="Times New Roman"/>
          <w:lang w:val="pt-BR"/>
        </w:rPr>
        <w:fldChar w:fldCharType="begin"/>
      </w:r>
      <w:r w:rsidRPr="00A60A67">
        <w:rPr>
          <w:rFonts w:ascii="Times New Roman" w:hAnsi="Times New Roman"/>
          <w:lang w:val="pt-BR"/>
        </w:rPr>
        <w:instrText xml:space="preserve"> TOC \o "1-4" \h \z </w:instrText>
      </w:r>
      <w:r w:rsidRPr="00A60A67">
        <w:rPr>
          <w:rFonts w:ascii="Times New Roman" w:hAnsi="Times New Roman"/>
          <w:lang w:val="pt-BR"/>
        </w:rPr>
        <w:fldChar w:fldCharType="separate"/>
      </w:r>
      <w:hyperlink w:anchor="_Toc271386867" w:history="1">
        <w:r w:rsidR="00A60A67" w:rsidRPr="00A60A67">
          <w:rPr>
            <w:rStyle w:val="Hyperlink"/>
            <w:noProof/>
            <w:lang w:val="pt-BR"/>
          </w:rPr>
          <w:t>1.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Introdução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_Toc271386867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4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50E6AD87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8" w:history="1">
        <w:r w:rsidR="00A60A67" w:rsidRPr="00A60A67">
          <w:rPr>
            <w:rStyle w:val="Hyperlink"/>
            <w:noProof/>
            <w:lang w:val="pt-BR"/>
          </w:rPr>
          <w:t>1.1.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 do Documento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_Toc271386868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4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3C9C01E3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69" w:history="1">
        <w:r w:rsidR="00A60A67" w:rsidRPr="00A60A67">
          <w:rPr>
            <w:rStyle w:val="Hyperlink"/>
            <w:noProof/>
            <w:lang w:val="pt-BR"/>
          </w:rPr>
          <w:t>1.2.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Objetivos do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_Toc271386869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4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801463E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0" w:history="1">
        <w:r w:rsidR="00A60A67" w:rsidRPr="00A60A67">
          <w:rPr>
            <w:rStyle w:val="Hyperlink"/>
            <w:noProof/>
            <w:lang w:val="pt-BR"/>
          </w:rPr>
          <w:t>1.3.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Escopo do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_Toc271386870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5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73F09E20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1" w:history="1">
        <w:r w:rsidR="00A60A67" w:rsidRPr="00A60A67">
          <w:rPr>
            <w:rStyle w:val="Hyperlink"/>
            <w:noProof/>
            <w:lang w:val="pt-BR"/>
          </w:rPr>
          <w:t>1.4.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Referências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_Toc271386871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5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70EF1726" w14:textId="009D6EE7" w:rsidR="00A60A67" w:rsidRPr="00A60A67" w:rsidRDefault="00AE791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hyperlink w:anchor="_Toc271386872" w:history="1">
        <w:r w:rsidR="00A60A67" w:rsidRPr="00A60A67">
          <w:rPr>
            <w:rStyle w:val="Hyperlink"/>
            <w:noProof/>
            <w:lang w:val="pt-BR"/>
          </w:rPr>
          <w:t>2.</w:t>
        </w:r>
        <w:r w:rsidR="00A60A67" w:rsidRPr="00A60A67">
          <w:rPr>
            <w:rFonts w:asciiTheme="minorHAnsi" w:eastAsiaTheme="minorEastAsia" w:hAnsiTheme="minorHAnsi" w:cstheme="minorBidi"/>
            <w:b w:val="0"/>
            <w:noProof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Partes Envolvidas e Usuários</w:t>
        </w:r>
        <w:r w:rsidR="00A60A67" w:rsidRPr="00A60A67">
          <w:rPr>
            <w:noProof/>
            <w:webHidden/>
            <w:lang w:val="pt-BR"/>
          </w:rPr>
          <w:tab/>
        </w:r>
        <w:r w:rsidR="000F58DF">
          <w:rPr>
            <w:noProof/>
            <w:webHidden/>
            <w:lang w:val="pt-BR"/>
          </w:rPr>
          <w:t>......................</w:t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_Toc271386872 \h </w:instrText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5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  <w:bookmarkStart w:id="2" w:name="_GoBack"/>
      <w:bookmarkEnd w:id="2"/>
    </w:p>
    <w:p w14:paraId="1F5811CE" w14:textId="77777777" w:rsidR="00A60A67" w:rsidRPr="00A60A67" w:rsidRDefault="00AE7918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</w:pPr>
      <w:r>
        <w:fldChar w:fldCharType="begin"/>
      </w:r>
      <w:r>
        <w:instrText xml:space="preserve"> HYPERLINK \l "_Toc271386873" </w:instrText>
      </w:r>
      <w:r>
        <w:fldChar w:fldCharType="separate"/>
      </w:r>
      <w:r w:rsidR="00A60A67" w:rsidRPr="00A60A67">
        <w:rPr>
          <w:rStyle w:val="Hyperlink"/>
          <w:noProof/>
          <w:lang w:val="pt-BR"/>
        </w:rPr>
        <w:t>3.</w:t>
      </w:r>
      <w:r w:rsidR="00A60A67" w:rsidRPr="00A60A67">
        <w:rPr>
          <w:rFonts w:asciiTheme="minorHAnsi" w:eastAsiaTheme="minorEastAsia" w:hAnsiTheme="minorHAnsi" w:cstheme="minorBidi"/>
          <w:b w:val="0"/>
          <w:noProof/>
          <w:szCs w:val="22"/>
          <w:lang w:val="pt-BR"/>
        </w:rPr>
        <w:tab/>
      </w:r>
      <w:r w:rsidR="00A60A67" w:rsidRPr="00A60A67">
        <w:rPr>
          <w:rStyle w:val="Hyperlink"/>
          <w:noProof/>
          <w:lang w:val="pt-BR"/>
        </w:rPr>
        <w:t>Visão Geral do Projeto</w:t>
      </w:r>
      <w:r w:rsidR="00A60A67" w:rsidRPr="00A60A67">
        <w:rPr>
          <w:noProof/>
          <w:webHidden/>
          <w:lang w:val="pt-BR"/>
        </w:rPr>
        <w:tab/>
      </w:r>
      <w:r w:rsidR="00A60A67" w:rsidRPr="00A60A67">
        <w:rPr>
          <w:noProof/>
          <w:webHidden/>
          <w:lang w:val="pt-BR"/>
        </w:rPr>
        <w:fldChar w:fldCharType="begin"/>
      </w:r>
      <w:r w:rsidR="00A60A67" w:rsidRPr="00A60A67">
        <w:rPr>
          <w:noProof/>
          <w:webHidden/>
          <w:lang w:val="pt-BR"/>
        </w:rPr>
        <w:instrText xml:space="preserve"> PAGEREF _Toc271386873 \h </w:instrText>
      </w:r>
      <w:r w:rsidR="00A60A67" w:rsidRPr="00A60A67">
        <w:rPr>
          <w:noProof/>
          <w:webHidden/>
          <w:lang w:val="pt-BR"/>
        </w:rPr>
      </w:r>
      <w:r w:rsidR="00A60A67" w:rsidRPr="00A60A67">
        <w:rPr>
          <w:noProof/>
          <w:webHidden/>
          <w:lang w:val="pt-BR"/>
        </w:rPr>
        <w:fldChar w:fldCharType="separate"/>
      </w:r>
      <w:r w:rsidR="000F58DF">
        <w:rPr>
          <w:noProof/>
          <w:webHidden/>
          <w:lang w:val="pt-BR"/>
        </w:rPr>
        <w:t>5</w:t>
      </w:r>
      <w:r w:rsidR="00A60A67" w:rsidRPr="00A60A67">
        <w:rPr>
          <w:noProof/>
          <w:webHidden/>
          <w:lang w:val="pt-BR"/>
        </w:rPr>
        <w:fldChar w:fldCharType="end"/>
      </w:r>
      <w:r>
        <w:rPr>
          <w:noProof/>
          <w:lang w:val="pt-BR"/>
        </w:rPr>
        <w:fldChar w:fldCharType="end"/>
      </w:r>
    </w:p>
    <w:p w14:paraId="10AFCF33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4" w:history="1">
        <w:r w:rsidR="00A60A67" w:rsidRPr="00A60A67">
          <w:rPr>
            <w:rStyle w:val="Hyperlink"/>
            <w:noProof/>
            <w:lang w:val="pt-BR"/>
          </w:rPr>
          <w:t>3.1.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_Toc271386874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5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3AC9651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5" w:history="1">
        <w:r w:rsidR="00A60A67" w:rsidRPr="00A60A67">
          <w:rPr>
            <w:rStyle w:val="Hyperlink"/>
            <w:noProof/>
            <w:lang w:val="pt-BR"/>
          </w:rPr>
          <w:t>3.2.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Visão Gráfica da Situação Proposta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_Toc271386875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5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F0F8382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6" w:history="1">
        <w:r w:rsidR="00A60A67" w:rsidRPr="00A60A67">
          <w:rPr>
            <w:rStyle w:val="Hyperlink"/>
            <w:noProof/>
            <w:lang w:val="pt-BR"/>
          </w:rPr>
          <w:t>3.3.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Funcionalidades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_Toc271386876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134E327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7" w:history="1">
        <w:r w:rsidR="00A60A67" w:rsidRPr="00A60A67">
          <w:rPr>
            <w:rStyle w:val="Hyperlink"/>
            <w:noProof/>
            <w:lang w:val="pt-BR"/>
          </w:rPr>
          <w:t>3.4.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Premissas e Restrições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_Toc271386877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04FB093E" w14:textId="77777777" w:rsidR="00A60A67" w:rsidRPr="00A60A67" w:rsidRDefault="00AE791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78" w:history="1">
        <w:r w:rsidR="00A60A67" w:rsidRPr="00A60A67">
          <w:rPr>
            <w:rStyle w:val="Hyperlink"/>
            <w:b/>
            <w:bCs/>
            <w:noProof/>
            <w:lang w:val="pt-BR"/>
          </w:rPr>
          <w:t>3.4.1.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Recursos e Prazos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_Toc271386878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A2CD7CE" w14:textId="0444E8BA" w:rsidR="00A60A67" w:rsidRPr="00A60A67" w:rsidRDefault="00AE791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0" w:history="1">
        <w:r w:rsidR="00A60A67" w:rsidRPr="00A60A67">
          <w:rPr>
            <w:rStyle w:val="Hyperlink"/>
            <w:b/>
            <w:bCs/>
            <w:noProof/>
            <w:lang w:val="pt-BR"/>
          </w:rPr>
          <w:t>3.4.</w:t>
        </w:r>
        <w:r w:rsidR="00943C2B">
          <w:rPr>
            <w:rStyle w:val="Hyperlink"/>
            <w:b/>
            <w:bCs/>
            <w:noProof/>
            <w:lang w:val="pt-BR"/>
          </w:rPr>
          <w:t>2</w:t>
        </w:r>
        <w:r w:rsidR="00A60A67" w:rsidRPr="00A60A67">
          <w:rPr>
            <w:rStyle w:val="Hyperlink"/>
            <w:b/>
            <w:bCs/>
            <w:noProof/>
            <w:lang w:val="pt-BR"/>
          </w:rPr>
          <w:t>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Usabilidade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_Toc271386880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55FC2AB" w14:textId="511CC03A" w:rsidR="00A60A67" w:rsidRPr="00A60A67" w:rsidRDefault="00AE791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1" w:history="1">
        <w:r w:rsidR="00A60A67" w:rsidRPr="00A60A67">
          <w:rPr>
            <w:rStyle w:val="Hyperlink"/>
            <w:b/>
            <w:bCs/>
            <w:noProof/>
            <w:lang w:val="pt-BR"/>
          </w:rPr>
          <w:t>3.4.</w:t>
        </w:r>
        <w:r w:rsidR="00943C2B">
          <w:rPr>
            <w:rStyle w:val="Hyperlink"/>
            <w:b/>
            <w:bCs/>
            <w:noProof/>
            <w:lang w:val="pt-BR"/>
          </w:rPr>
          <w:t>3</w:t>
        </w:r>
        <w:r w:rsidR="00A60A67" w:rsidRPr="00A60A67">
          <w:rPr>
            <w:rStyle w:val="Hyperlink"/>
            <w:b/>
            <w:bCs/>
            <w:noProof/>
            <w:lang w:val="pt-BR"/>
          </w:rPr>
          <w:t>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Confiabilidade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_Toc271386881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15BBE2E1" w14:textId="4FD9E6E8" w:rsidR="00A60A67" w:rsidRPr="00A60A67" w:rsidRDefault="00AE791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2" w:history="1">
        <w:r w:rsidR="00A60A67" w:rsidRPr="00A60A67">
          <w:rPr>
            <w:rStyle w:val="Hyperlink"/>
            <w:b/>
            <w:bCs/>
            <w:noProof/>
            <w:lang w:val="pt-BR"/>
          </w:rPr>
          <w:t>3.4.</w:t>
        </w:r>
        <w:r w:rsidR="00943C2B">
          <w:rPr>
            <w:rStyle w:val="Hyperlink"/>
            <w:b/>
            <w:bCs/>
            <w:noProof/>
            <w:lang w:val="pt-BR"/>
          </w:rPr>
          <w:t>4</w:t>
        </w:r>
        <w:r w:rsidR="00A60A67" w:rsidRPr="00A60A67">
          <w:rPr>
            <w:rStyle w:val="Hyperlink"/>
            <w:b/>
            <w:bCs/>
            <w:noProof/>
            <w:lang w:val="pt-BR"/>
          </w:rPr>
          <w:t>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Desempenho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_Toc271386882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455767F3" w14:textId="3AD76EDA" w:rsidR="00A60A67" w:rsidRPr="00A60A67" w:rsidRDefault="00AE7918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3" w:history="1">
        <w:r w:rsidR="00A60A67" w:rsidRPr="00A60A67">
          <w:rPr>
            <w:rStyle w:val="Hyperlink"/>
            <w:b/>
            <w:bCs/>
            <w:noProof/>
            <w:lang w:val="pt-BR"/>
          </w:rPr>
          <w:t>3.4.</w:t>
        </w:r>
        <w:r w:rsidR="00943C2B">
          <w:rPr>
            <w:rStyle w:val="Hyperlink"/>
            <w:b/>
            <w:bCs/>
            <w:noProof/>
            <w:lang w:val="pt-BR"/>
          </w:rPr>
          <w:t>5</w:t>
        </w:r>
        <w:r w:rsidR="00A60A67" w:rsidRPr="00A60A67">
          <w:rPr>
            <w:rStyle w:val="Hyperlink"/>
            <w:b/>
            <w:bCs/>
            <w:noProof/>
            <w:lang w:val="pt-BR"/>
          </w:rPr>
          <w:t>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b/>
            <w:bCs/>
            <w:noProof/>
            <w:lang w:val="pt-BR"/>
          </w:rPr>
          <w:t>Requisitos de Projeto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_Toc271386883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6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  <w:hyperlink w:anchor="_Toc271386884" w:history="1"/>
    </w:p>
    <w:p w14:paraId="453BC12D" w14:textId="77777777" w:rsidR="00A60A67" w:rsidRPr="00A60A67" w:rsidRDefault="00AE7918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/>
        </w:rPr>
      </w:pPr>
      <w:hyperlink w:anchor="_Toc271386885" w:history="1">
        <w:r w:rsidR="00A60A67" w:rsidRPr="00A60A67">
          <w:rPr>
            <w:rStyle w:val="Hyperlink"/>
            <w:noProof/>
            <w:lang w:val="pt-BR"/>
          </w:rPr>
          <w:t>3.5.</w:t>
        </w:r>
        <w:r w:rsidR="00A60A67" w:rsidRPr="00A60A67">
          <w:rPr>
            <w:rFonts w:asciiTheme="minorHAnsi" w:eastAsiaTheme="minorEastAsia" w:hAnsiTheme="minorHAnsi" w:cstheme="minorBidi"/>
            <w:noProof/>
            <w:sz w:val="22"/>
            <w:szCs w:val="22"/>
            <w:lang w:val="pt-BR"/>
          </w:rPr>
          <w:tab/>
        </w:r>
        <w:r w:rsidR="00A60A67" w:rsidRPr="00A60A67">
          <w:rPr>
            <w:rStyle w:val="Hyperlink"/>
            <w:noProof/>
            <w:lang w:val="pt-BR"/>
          </w:rPr>
          <w:t>Não Fazem Parte Do Escopo</w:t>
        </w:r>
        <w:r w:rsidR="00A60A67" w:rsidRPr="00A60A67">
          <w:rPr>
            <w:noProof/>
            <w:webHidden/>
            <w:lang w:val="pt-BR"/>
          </w:rPr>
          <w:tab/>
        </w:r>
        <w:r w:rsidR="00A60A67" w:rsidRPr="00A60A67">
          <w:rPr>
            <w:noProof/>
            <w:webHidden/>
            <w:lang w:val="pt-BR"/>
          </w:rPr>
          <w:fldChar w:fldCharType="begin"/>
        </w:r>
        <w:r w:rsidR="00A60A67" w:rsidRPr="00A60A67">
          <w:rPr>
            <w:noProof/>
            <w:webHidden/>
            <w:lang w:val="pt-BR"/>
          </w:rPr>
          <w:instrText xml:space="preserve"> PAGEREF _Toc271386885 \h </w:instrText>
        </w:r>
        <w:r w:rsidR="00A60A67" w:rsidRPr="00A60A67">
          <w:rPr>
            <w:noProof/>
            <w:webHidden/>
            <w:lang w:val="pt-BR"/>
          </w:rPr>
        </w:r>
        <w:r w:rsidR="00A60A67" w:rsidRPr="00A60A67">
          <w:rPr>
            <w:noProof/>
            <w:webHidden/>
            <w:lang w:val="pt-BR"/>
          </w:rPr>
          <w:fldChar w:fldCharType="separate"/>
        </w:r>
        <w:r w:rsidR="000F58DF">
          <w:rPr>
            <w:noProof/>
            <w:webHidden/>
            <w:lang w:val="pt-BR"/>
          </w:rPr>
          <w:t>7</w:t>
        </w:r>
        <w:r w:rsidR="00A60A67" w:rsidRPr="00A60A67">
          <w:rPr>
            <w:noProof/>
            <w:webHidden/>
            <w:lang w:val="pt-BR"/>
          </w:rPr>
          <w:fldChar w:fldCharType="end"/>
        </w:r>
      </w:hyperlink>
    </w:p>
    <w:p w14:paraId="206EA468" w14:textId="77777777" w:rsidR="00B7181F" w:rsidRPr="00A60A67" w:rsidRDefault="00805172">
      <w:pPr>
        <w:pStyle w:val="Sumrio4"/>
        <w:rPr>
          <w:lang w:val="pt-BR"/>
        </w:rPr>
      </w:pPr>
      <w:r w:rsidRPr="00A60A67">
        <w:rPr>
          <w:rFonts w:ascii="Times New Roman" w:hAnsi="Times New Roman"/>
          <w:sz w:val="22"/>
          <w:lang w:val="pt-BR"/>
        </w:rPr>
        <w:fldChar w:fldCharType="end"/>
      </w:r>
    </w:p>
    <w:p w14:paraId="4FA5E114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A60A67">
        <w:rPr>
          <w:lang w:val="pt-BR"/>
        </w:rPr>
        <w:br w:type="page"/>
      </w:r>
      <w:r w:rsidRPr="00A60A67">
        <w:rPr>
          <w:lang w:val="pt-BR"/>
        </w:rPr>
        <w:lastRenderedPageBreak/>
        <w:t xml:space="preserve"> </w:t>
      </w:r>
      <w:bookmarkStart w:id="3" w:name="_Toc29264751"/>
      <w:bookmarkStart w:id="4" w:name="_Toc31701056"/>
      <w:bookmarkStart w:id="5" w:name="_Toc32203817"/>
      <w:bookmarkStart w:id="6" w:name="_Toc271386867"/>
      <w:r w:rsidRPr="00A60A67">
        <w:rPr>
          <w:lang w:val="pt-BR"/>
        </w:rPr>
        <w:t>Introdução</w:t>
      </w:r>
      <w:bookmarkEnd w:id="3"/>
      <w:bookmarkEnd w:id="4"/>
      <w:bookmarkEnd w:id="5"/>
      <w:bookmarkEnd w:id="6"/>
    </w:p>
    <w:p w14:paraId="29B8980E" w14:textId="77777777" w:rsidR="00B7181F" w:rsidRPr="00A60A67" w:rsidRDefault="00B7181F">
      <w:pPr>
        <w:rPr>
          <w:color w:val="0000FF"/>
          <w:lang w:val="pt-BR"/>
        </w:rPr>
      </w:pPr>
    </w:p>
    <w:p w14:paraId="29AE181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7" w:name="_Toc28671940"/>
      <w:bookmarkStart w:id="8" w:name="_Toc28671986"/>
      <w:bookmarkStart w:id="9" w:name="_Toc29264752"/>
      <w:bookmarkStart w:id="10" w:name="_Toc31701057"/>
      <w:bookmarkStart w:id="11" w:name="_Toc32203818"/>
      <w:bookmarkStart w:id="12" w:name="_Toc271386868"/>
      <w:r w:rsidRPr="00A60A67">
        <w:rPr>
          <w:lang w:val="pt-BR"/>
        </w:rPr>
        <w:t>Objetivo do Documento</w:t>
      </w:r>
      <w:bookmarkEnd w:id="7"/>
      <w:bookmarkEnd w:id="8"/>
      <w:bookmarkEnd w:id="9"/>
      <w:bookmarkEnd w:id="10"/>
      <w:bookmarkEnd w:id="11"/>
      <w:bookmarkEnd w:id="12"/>
    </w:p>
    <w:p w14:paraId="31A84296" w14:textId="782ADF3F" w:rsidR="00021917" w:rsidRPr="00021917" w:rsidRDefault="00805172" w:rsidP="00021917">
      <w:pPr>
        <w:spacing w:before="0" w:line="240" w:lineRule="auto"/>
        <w:rPr>
          <w:color w:val="000000" w:themeColor="text1"/>
          <w:lang w:val="pt-BR"/>
        </w:rPr>
      </w:pPr>
      <w:r w:rsidRPr="00021917">
        <w:rPr>
          <w:color w:val="000000" w:themeColor="text1"/>
          <w:lang w:val="pt-BR"/>
        </w:rPr>
        <w:t xml:space="preserve">Este documento apresenta uma solução proposta de software para o projeto </w:t>
      </w:r>
      <w:proofErr w:type="spellStart"/>
      <w:r w:rsidR="00021917" w:rsidRPr="00021917">
        <w:rPr>
          <w:color w:val="000000" w:themeColor="text1"/>
          <w:lang w:val="pt-BR"/>
        </w:rPr>
        <w:t>Odonto</w:t>
      </w:r>
      <w:proofErr w:type="spellEnd"/>
      <w:r w:rsidR="00021917" w:rsidRPr="00021917">
        <w:rPr>
          <w:color w:val="000000" w:themeColor="text1"/>
          <w:lang w:val="pt-BR"/>
        </w:rPr>
        <w:t xml:space="preserve"> </w:t>
      </w:r>
      <w:proofErr w:type="spellStart"/>
      <w:r w:rsidR="00021917" w:rsidRPr="00021917">
        <w:rPr>
          <w:color w:val="000000" w:themeColor="text1"/>
          <w:lang w:val="pt-BR"/>
        </w:rPr>
        <w:t>Appointment</w:t>
      </w:r>
      <w:proofErr w:type="spellEnd"/>
      <w:r w:rsidRPr="00021917">
        <w:rPr>
          <w:color w:val="000000" w:themeColor="text1"/>
          <w:lang w:val="pt-BR"/>
        </w:rPr>
        <w:t xml:space="preserve">, </w:t>
      </w:r>
      <w:r w:rsidR="00021917">
        <w:rPr>
          <w:color w:val="000000" w:themeColor="text1"/>
          <w:lang w:val="pt-BR"/>
        </w:rPr>
        <w:t>um s</w:t>
      </w:r>
      <w:r w:rsidR="00021917" w:rsidRPr="00021917">
        <w:rPr>
          <w:color w:val="000000" w:themeColor="text1"/>
          <w:lang w:val="pt-BR"/>
        </w:rPr>
        <w:t xml:space="preserve">istema para um consultório dentário que tem o objetivo de realizar a marcação de consultas, cadastrar pacientes e </w:t>
      </w:r>
      <w:r w:rsidR="00021917">
        <w:rPr>
          <w:color w:val="000000" w:themeColor="text1"/>
          <w:lang w:val="pt-BR"/>
        </w:rPr>
        <w:t>dentistas</w:t>
      </w:r>
      <w:r w:rsidR="00021917" w:rsidRPr="00021917">
        <w:rPr>
          <w:color w:val="000000" w:themeColor="text1"/>
          <w:lang w:val="pt-BR"/>
        </w:rPr>
        <w:t xml:space="preserve"> e exibir os relatórios de absenteísmo e das consultas marcadas. O sistema será utilizado </w:t>
      </w:r>
      <w:r w:rsidR="004F4E19">
        <w:rPr>
          <w:color w:val="000000" w:themeColor="text1"/>
          <w:lang w:val="pt-BR"/>
        </w:rPr>
        <w:t>pela área administrativa e a recepção, a administração</w:t>
      </w:r>
      <w:r w:rsidR="00021917" w:rsidRPr="00021917">
        <w:rPr>
          <w:color w:val="000000" w:themeColor="text1"/>
          <w:lang w:val="pt-BR"/>
        </w:rPr>
        <w:t xml:space="preserve"> tem a função de cadastrar os </w:t>
      </w:r>
      <w:r w:rsidR="00021917">
        <w:rPr>
          <w:color w:val="000000" w:themeColor="text1"/>
          <w:lang w:val="pt-BR"/>
        </w:rPr>
        <w:t>dentistas</w:t>
      </w:r>
      <w:r w:rsidR="00021917" w:rsidRPr="00021917">
        <w:rPr>
          <w:color w:val="000000" w:themeColor="text1"/>
          <w:lang w:val="pt-BR"/>
        </w:rPr>
        <w:t xml:space="preserve"> que trabalham no consultório e organizar a agenda</w:t>
      </w:r>
      <w:r w:rsidR="00021917">
        <w:rPr>
          <w:color w:val="000000" w:themeColor="text1"/>
          <w:lang w:val="pt-BR"/>
        </w:rPr>
        <w:t xml:space="preserve"> dos mesmos</w:t>
      </w:r>
      <w:r w:rsidR="00021917" w:rsidRPr="00021917">
        <w:rPr>
          <w:color w:val="000000" w:themeColor="text1"/>
          <w:lang w:val="pt-BR"/>
        </w:rPr>
        <w:t xml:space="preserve">, os relatórios de absenteísmo e de consultas agendadas também são de responsabilidade </w:t>
      </w:r>
      <w:r w:rsidR="004F4E19">
        <w:rPr>
          <w:color w:val="000000" w:themeColor="text1"/>
          <w:lang w:val="pt-BR"/>
        </w:rPr>
        <w:t>da administração.</w:t>
      </w:r>
    </w:p>
    <w:p w14:paraId="1F0F5022" w14:textId="4292B7AE" w:rsidR="00021917" w:rsidRPr="00021917" w:rsidRDefault="00021917" w:rsidP="00021917">
      <w:pPr>
        <w:spacing w:before="0" w:line="240" w:lineRule="auto"/>
        <w:rPr>
          <w:color w:val="000000" w:themeColor="text1"/>
          <w:lang w:val="pt-BR"/>
        </w:rPr>
      </w:pPr>
      <w:r w:rsidRPr="00021917">
        <w:rPr>
          <w:color w:val="000000" w:themeColor="text1"/>
          <w:lang w:val="pt-BR"/>
        </w:rPr>
        <w:t>O cadastro de pacientes, a marcação de consulta ou o cancelamento de consulta marcada e a confirmação do comparecimento do paciente</w:t>
      </w:r>
      <w:r w:rsidR="004F4E19" w:rsidRPr="00021917">
        <w:rPr>
          <w:color w:val="000000" w:themeColor="text1"/>
          <w:lang w:val="pt-BR"/>
        </w:rPr>
        <w:t xml:space="preserve"> </w:t>
      </w:r>
      <w:r w:rsidRPr="00021917">
        <w:rPr>
          <w:color w:val="000000" w:themeColor="text1"/>
          <w:lang w:val="pt-BR"/>
        </w:rPr>
        <w:t xml:space="preserve">ao recepciona-lo na data agendada é de responsabilidade </w:t>
      </w:r>
      <w:r w:rsidR="004F4E19">
        <w:rPr>
          <w:color w:val="000000" w:themeColor="text1"/>
          <w:lang w:val="pt-BR"/>
        </w:rPr>
        <w:t>da recepção</w:t>
      </w:r>
      <w:r w:rsidRPr="00021917">
        <w:rPr>
          <w:color w:val="000000" w:themeColor="text1"/>
          <w:lang w:val="pt-BR"/>
        </w:rPr>
        <w:t xml:space="preserve">. Todo paciente deve ser confirmado pelo </w:t>
      </w:r>
      <w:r>
        <w:rPr>
          <w:color w:val="000000" w:themeColor="text1"/>
          <w:lang w:val="pt-BR"/>
        </w:rPr>
        <w:t>recepcionista</w:t>
      </w:r>
      <w:r w:rsidRPr="00021917">
        <w:rPr>
          <w:color w:val="000000" w:themeColor="text1"/>
          <w:lang w:val="pt-BR"/>
        </w:rPr>
        <w:t xml:space="preserve"> porque estes dados vão apontar o absenteísmo dos pacientes durante o período.</w:t>
      </w:r>
    </w:p>
    <w:p w14:paraId="2E0E6767" w14:textId="77777777" w:rsidR="00B7181F" w:rsidRPr="00A60A67" w:rsidRDefault="00B7181F">
      <w:pPr>
        <w:rPr>
          <w:color w:val="0000FF"/>
          <w:lang w:val="pt-BR"/>
        </w:rPr>
      </w:pPr>
    </w:p>
    <w:p w14:paraId="79A19755" w14:textId="77777777" w:rsidR="00B7181F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3" w:name="_Toc28671942"/>
      <w:bookmarkStart w:id="14" w:name="_Toc28671988"/>
      <w:bookmarkStart w:id="15" w:name="_Toc29264753"/>
      <w:bookmarkStart w:id="16" w:name="_Toc31701058"/>
      <w:bookmarkStart w:id="17" w:name="_Toc32203819"/>
      <w:bookmarkStart w:id="18" w:name="_Toc271386869"/>
      <w:r w:rsidRPr="00A60A67">
        <w:rPr>
          <w:lang w:val="pt-BR"/>
        </w:rPr>
        <w:t>Objetivos do Projeto</w:t>
      </w:r>
      <w:bookmarkEnd w:id="13"/>
      <w:bookmarkEnd w:id="14"/>
      <w:bookmarkEnd w:id="15"/>
      <w:bookmarkEnd w:id="16"/>
      <w:bookmarkEnd w:id="17"/>
      <w:bookmarkEnd w:id="18"/>
    </w:p>
    <w:p w14:paraId="6D1F5A0C" w14:textId="77777777" w:rsidR="004F4E19" w:rsidRPr="004F4E19" w:rsidRDefault="004F4E19" w:rsidP="006A4DCD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4F4E19">
        <w:rPr>
          <w:color w:val="000000" w:themeColor="text1"/>
          <w:lang w:val="pt-BR"/>
        </w:rPr>
        <w:t>Atender os nossos clientes sempre de forma rápida e eficaz, levando um produto que atendam as necessidades, gerando segurança, confiabilidade, eficiência e total satisfação.</w:t>
      </w:r>
    </w:p>
    <w:p w14:paraId="6A30CC6D" w14:textId="6C52E808" w:rsidR="004F4E19" w:rsidRPr="006A4DCD" w:rsidRDefault="006A4DCD" w:rsidP="006A4DCD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6A4DCD">
        <w:rPr>
          <w:color w:val="000000" w:themeColor="text1"/>
          <w:lang w:val="pt-BR"/>
        </w:rPr>
        <w:t>O custo desse sistema está em torno de</w:t>
      </w:r>
      <w:proofErr w:type="gramStart"/>
      <w:r w:rsidRPr="006A4DCD">
        <w:rPr>
          <w:color w:val="000000" w:themeColor="text1"/>
          <w:lang w:val="pt-BR"/>
        </w:rPr>
        <w:t xml:space="preserve">  </w:t>
      </w:r>
      <w:proofErr w:type="gramEnd"/>
      <w:r w:rsidRPr="006A4DCD">
        <w:rPr>
          <w:color w:val="000000" w:themeColor="text1"/>
          <w:lang w:val="pt-BR"/>
        </w:rPr>
        <w:t>R$ 600.000,00 e  o cronograma para implantação se inicia em 28/02/2015 com  conclusão prevista para o dia 29/06/2015.</w:t>
      </w:r>
    </w:p>
    <w:p w14:paraId="75C01767" w14:textId="77777777" w:rsidR="006A4DCD" w:rsidRPr="006A4DCD" w:rsidRDefault="006A4DCD" w:rsidP="006A4DCD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6A4DCD">
        <w:rPr>
          <w:color w:val="000000" w:themeColor="text1"/>
          <w:lang w:val="pt-BR"/>
        </w:rPr>
        <w:t>O produto tem como perspectiva</w:t>
      </w:r>
      <w:proofErr w:type="gramStart"/>
      <w:r w:rsidRPr="006A4DCD">
        <w:rPr>
          <w:color w:val="000000" w:themeColor="text1"/>
          <w:lang w:val="pt-BR"/>
        </w:rPr>
        <w:t xml:space="preserve">  </w:t>
      </w:r>
      <w:proofErr w:type="gramEnd"/>
      <w:r w:rsidRPr="006A4DCD">
        <w:rPr>
          <w:color w:val="000000" w:themeColor="text1"/>
          <w:lang w:val="pt-BR"/>
        </w:rPr>
        <w:t xml:space="preserve">uma interface agradável com o usuário e que facilite a sua tarefa e seja prático o seu manuseio.  Os dados devem ser armazenados com segurança e rapidez. </w:t>
      </w:r>
    </w:p>
    <w:p w14:paraId="13BD2DC6" w14:textId="606848CB" w:rsidR="006A4DCD" w:rsidRPr="006A4DCD" w:rsidRDefault="00013059" w:rsidP="00013059">
      <w:pPr>
        <w:pStyle w:val="Recuodecorpodetexto2"/>
        <w:spacing w:before="0"/>
        <w:ind w:left="36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projeto vai </w:t>
      </w:r>
      <w:proofErr w:type="gramStart"/>
      <w:r>
        <w:rPr>
          <w:color w:val="000000" w:themeColor="text1"/>
          <w:lang w:val="pt-BR"/>
        </w:rPr>
        <w:t>a</w:t>
      </w:r>
      <w:r w:rsidR="006A4DCD" w:rsidRPr="006A4DCD">
        <w:rPr>
          <w:color w:val="000000" w:themeColor="text1"/>
          <w:lang w:val="pt-BR"/>
        </w:rPr>
        <w:t>gilizar</w:t>
      </w:r>
      <w:proofErr w:type="gramEnd"/>
      <w:r w:rsidR="006A4DCD" w:rsidRPr="006A4DCD">
        <w:rPr>
          <w:color w:val="000000" w:themeColor="text1"/>
          <w:lang w:val="pt-BR"/>
        </w:rPr>
        <w:t xml:space="preserve"> o fluxo das informações </w:t>
      </w:r>
      <w:r w:rsidR="00A32C3C">
        <w:rPr>
          <w:color w:val="000000" w:themeColor="text1"/>
          <w:lang w:val="pt-BR"/>
        </w:rPr>
        <w:t>no consultório</w:t>
      </w:r>
      <w:r w:rsidR="006A4DCD" w:rsidRPr="006A4DCD">
        <w:rPr>
          <w:color w:val="000000" w:themeColor="text1"/>
          <w:lang w:val="pt-BR"/>
        </w:rPr>
        <w:t xml:space="preserve"> melhorando as condições de trabalho.</w:t>
      </w:r>
    </w:p>
    <w:p w14:paraId="7FFD63B8" w14:textId="72CD1434" w:rsidR="006A4DCD" w:rsidRPr="006A4DCD" w:rsidRDefault="006A4DCD" w:rsidP="00013059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6A4DCD">
        <w:rPr>
          <w:color w:val="000000" w:themeColor="text1"/>
          <w:lang w:val="pt-BR"/>
        </w:rPr>
        <w:t xml:space="preserve">Possibilitar um maior conforto do usuário, economizando tempo através </w:t>
      </w:r>
      <w:r w:rsidR="00A32C3C">
        <w:rPr>
          <w:color w:val="000000" w:themeColor="text1"/>
          <w:lang w:val="pt-BR"/>
        </w:rPr>
        <w:t>da marcação de consulta rápida e eficiente.</w:t>
      </w:r>
    </w:p>
    <w:p w14:paraId="68F8BEF0" w14:textId="157E90E0" w:rsidR="006A4DCD" w:rsidRPr="006A4DCD" w:rsidRDefault="006A4DCD" w:rsidP="00013059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6A4DCD">
        <w:rPr>
          <w:color w:val="000000" w:themeColor="text1"/>
          <w:lang w:val="pt-BR"/>
        </w:rPr>
        <w:t xml:space="preserve"> Aumento dos níveis de controle sobre</w:t>
      </w:r>
      <w:r w:rsidR="00A32C3C">
        <w:rPr>
          <w:color w:val="000000" w:themeColor="text1"/>
          <w:lang w:val="pt-BR"/>
        </w:rPr>
        <w:t xml:space="preserve"> o</w:t>
      </w:r>
      <w:r w:rsidRPr="006A4DCD">
        <w:rPr>
          <w:color w:val="000000" w:themeColor="text1"/>
          <w:lang w:val="pt-BR"/>
        </w:rPr>
        <w:t xml:space="preserve"> processo </w:t>
      </w:r>
      <w:r w:rsidR="00A32C3C">
        <w:rPr>
          <w:color w:val="000000" w:themeColor="text1"/>
          <w:lang w:val="pt-BR"/>
        </w:rPr>
        <w:t>os</w:t>
      </w:r>
      <w:proofErr w:type="gramStart"/>
      <w:r w:rsidR="00A32C3C">
        <w:rPr>
          <w:color w:val="000000" w:themeColor="text1"/>
          <w:lang w:val="pt-BR"/>
        </w:rPr>
        <w:t xml:space="preserve"> </w:t>
      </w:r>
      <w:r w:rsidRPr="006A4DCD">
        <w:rPr>
          <w:color w:val="000000" w:themeColor="text1"/>
          <w:lang w:val="pt-BR"/>
        </w:rPr>
        <w:t xml:space="preserve"> </w:t>
      </w:r>
      <w:proofErr w:type="gramEnd"/>
      <w:r w:rsidRPr="006A4DCD">
        <w:rPr>
          <w:color w:val="000000" w:themeColor="text1"/>
          <w:lang w:val="pt-BR"/>
        </w:rPr>
        <w:t>procedimentos de apoio e o fluxo de pacientes no sistema.</w:t>
      </w:r>
    </w:p>
    <w:p w14:paraId="10316D60" w14:textId="794BD145" w:rsidR="006A4DCD" w:rsidRPr="006A4DCD" w:rsidRDefault="006A4DCD" w:rsidP="00A32C3C">
      <w:pPr>
        <w:pStyle w:val="Recuodecorpodetexto2"/>
        <w:spacing w:before="0"/>
        <w:ind w:left="360"/>
        <w:rPr>
          <w:color w:val="000000" w:themeColor="text1"/>
          <w:lang w:val="pt-BR"/>
        </w:rPr>
      </w:pPr>
      <w:r w:rsidRPr="006A4DCD">
        <w:rPr>
          <w:color w:val="000000" w:themeColor="text1"/>
          <w:lang w:val="pt-BR"/>
        </w:rPr>
        <w:t>Aprimoramento do controle de processos e nas funções de controle e avaliação, através de relatórios gerenciais contendo informações necessárias à tomada de decisões</w:t>
      </w:r>
      <w:r w:rsidR="00A32C3C">
        <w:rPr>
          <w:color w:val="000000" w:themeColor="text1"/>
          <w:lang w:val="pt-BR"/>
        </w:rPr>
        <w:t xml:space="preserve"> e a </w:t>
      </w:r>
      <w:proofErr w:type="gramStart"/>
      <w:r w:rsidR="00A32C3C">
        <w:rPr>
          <w:color w:val="000000" w:themeColor="text1"/>
          <w:lang w:val="pt-BR"/>
        </w:rPr>
        <w:t>o</w:t>
      </w:r>
      <w:r w:rsidRPr="006A4DCD">
        <w:rPr>
          <w:color w:val="000000" w:themeColor="text1"/>
          <w:lang w:val="pt-BR"/>
        </w:rPr>
        <w:t>timização</w:t>
      </w:r>
      <w:proofErr w:type="gramEnd"/>
      <w:r w:rsidRPr="006A4DCD">
        <w:rPr>
          <w:color w:val="000000" w:themeColor="text1"/>
          <w:lang w:val="pt-BR"/>
        </w:rPr>
        <w:t xml:space="preserve"> d</w:t>
      </w:r>
      <w:r w:rsidR="00A32C3C">
        <w:rPr>
          <w:color w:val="000000" w:themeColor="text1"/>
          <w:lang w:val="pt-BR"/>
        </w:rPr>
        <w:t>o</w:t>
      </w:r>
      <w:r w:rsidRPr="006A4DCD">
        <w:rPr>
          <w:color w:val="000000" w:themeColor="text1"/>
          <w:lang w:val="pt-BR"/>
        </w:rPr>
        <w:t xml:space="preserve"> </w:t>
      </w:r>
      <w:r w:rsidR="00A32C3C">
        <w:rPr>
          <w:color w:val="000000" w:themeColor="text1"/>
          <w:lang w:val="pt-BR"/>
        </w:rPr>
        <w:t>p</w:t>
      </w:r>
      <w:r w:rsidRPr="006A4DCD">
        <w:rPr>
          <w:color w:val="000000" w:themeColor="text1"/>
          <w:lang w:val="pt-BR"/>
        </w:rPr>
        <w:t xml:space="preserve">rocesso de </w:t>
      </w:r>
      <w:r w:rsidR="00A32C3C">
        <w:rPr>
          <w:color w:val="000000" w:themeColor="text1"/>
          <w:lang w:val="pt-BR"/>
        </w:rPr>
        <w:t>t</w:t>
      </w:r>
      <w:r w:rsidRPr="006A4DCD">
        <w:rPr>
          <w:color w:val="000000" w:themeColor="text1"/>
          <w:lang w:val="pt-BR"/>
        </w:rPr>
        <w:t>rabalho</w:t>
      </w:r>
      <w:r w:rsidR="00A32C3C">
        <w:rPr>
          <w:color w:val="000000" w:themeColor="text1"/>
          <w:lang w:val="pt-BR"/>
        </w:rPr>
        <w:t>.</w:t>
      </w:r>
    </w:p>
    <w:p w14:paraId="47378B91" w14:textId="77777777" w:rsidR="00B7181F" w:rsidRPr="00EB532A" w:rsidRDefault="00B7181F">
      <w:pPr>
        <w:pStyle w:val="Comentarios"/>
        <w:rPr>
          <w:i w:val="0"/>
          <w:color w:val="0000FF"/>
          <w:sz w:val="22"/>
        </w:rPr>
      </w:pPr>
    </w:p>
    <w:p w14:paraId="49B453F8" w14:textId="77777777" w:rsidR="00B7181F" w:rsidRPr="00A60A67" w:rsidRDefault="00B7181F">
      <w:pPr>
        <w:pStyle w:val="Comentarios"/>
        <w:rPr>
          <w:i w:val="0"/>
          <w:color w:val="0000FF"/>
          <w:sz w:val="22"/>
        </w:rPr>
      </w:pPr>
    </w:p>
    <w:p w14:paraId="57D4AB89" w14:textId="77777777" w:rsidR="00B7181F" w:rsidRDefault="00B7181F">
      <w:pPr>
        <w:rPr>
          <w:color w:val="0000FF"/>
          <w:lang w:val="pt-BR"/>
        </w:rPr>
      </w:pPr>
    </w:p>
    <w:p w14:paraId="6CA848FD" w14:textId="77777777" w:rsidR="00A32C3C" w:rsidRDefault="00A32C3C">
      <w:pPr>
        <w:rPr>
          <w:color w:val="0000FF"/>
          <w:lang w:val="pt-BR"/>
        </w:rPr>
      </w:pPr>
    </w:p>
    <w:p w14:paraId="0F04F4BE" w14:textId="77777777" w:rsidR="00A32C3C" w:rsidRDefault="00A32C3C">
      <w:pPr>
        <w:rPr>
          <w:color w:val="0000FF"/>
          <w:lang w:val="pt-BR"/>
        </w:rPr>
      </w:pPr>
    </w:p>
    <w:p w14:paraId="4C2DE6FA" w14:textId="77777777" w:rsidR="00A32C3C" w:rsidRDefault="00A32C3C">
      <w:pPr>
        <w:rPr>
          <w:color w:val="0000FF"/>
          <w:lang w:val="pt-BR"/>
        </w:rPr>
      </w:pPr>
    </w:p>
    <w:p w14:paraId="1802E960" w14:textId="77777777" w:rsidR="00A32C3C" w:rsidRPr="00A60A67" w:rsidRDefault="00A32C3C">
      <w:pPr>
        <w:rPr>
          <w:color w:val="0000FF"/>
          <w:lang w:val="pt-BR"/>
        </w:rPr>
      </w:pPr>
    </w:p>
    <w:p w14:paraId="14C58A6D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9" w:name="_Toc29264754"/>
      <w:bookmarkStart w:id="20" w:name="_Toc31701059"/>
      <w:bookmarkStart w:id="21" w:name="_Toc32203820"/>
      <w:bookmarkStart w:id="22" w:name="_Toc271386870"/>
      <w:r w:rsidRPr="00A60A67">
        <w:rPr>
          <w:lang w:val="pt-BR"/>
        </w:rPr>
        <w:lastRenderedPageBreak/>
        <w:t>Escopo do Projeto</w:t>
      </w:r>
      <w:bookmarkEnd w:id="19"/>
      <w:bookmarkEnd w:id="20"/>
      <w:bookmarkEnd w:id="21"/>
      <w:bookmarkEnd w:id="22"/>
    </w:p>
    <w:p w14:paraId="32C7DD5E" w14:textId="6977DDE9" w:rsidR="00B7181F" w:rsidRPr="00AB58D3" w:rsidRDefault="00805172">
      <w:pPr>
        <w:pStyle w:val="Corpodetexto"/>
        <w:rPr>
          <w:color w:val="000000" w:themeColor="text1"/>
          <w:lang w:val="pt-BR"/>
        </w:rPr>
      </w:pPr>
      <w:r w:rsidRPr="00AB58D3">
        <w:rPr>
          <w:color w:val="000000" w:themeColor="text1"/>
          <w:lang w:val="pt-BR"/>
        </w:rPr>
        <w:t xml:space="preserve">O projeto contemplará </w:t>
      </w:r>
      <w:r w:rsidR="00A32C3C" w:rsidRPr="00AB58D3">
        <w:rPr>
          <w:color w:val="000000" w:themeColor="text1"/>
          <w:lang w:val="pt-BR"/>
        </w:rPr>
        <w:t xml:space="preserve">a realização do cadastro de dentistas e pacientes, bem como também a marcação de consultas e </w:t>
      </w:r>
      <w:r w:rsidR="00AB58D3" w:rsidRPr="00AB58D3">
        <w:rPr>
          <w:color w:val="000000" w:themeColor="text1"/>
          <w:lang w:val="pt-BR"/>
        </w:rPr>
        <w:t>a geração d</w:t>
      </w:r>
      <w:r w:rsidR="00A32C3C" w:rsidRPr="00AB58D3">
        <w:rPr>
          <w:color w:val="000000" w:themeColor="text1"/>
          <w:lang w:val="pt-BR"/>
        </w:rPr>
        <w:t xml:space="preserve">os relatórios de consultas agendadas e </w:t>
      </w:r>
      <w:r w:rsidR="00AB58D3" w:rsidRPr="00AB58D3">
        <w:rPr>
          <w:color w:val="000000" w:themeColor="text1"/>
          <w:lang w:val="pt-BR"/>
        </w:rPr>
        <w:t>absenteísmo.</w:t>
      </w:r>
    </w:p>
    <w:p w14:paraId="38842ECC" w14:textId="77777777" w:rsidR="00B7181F" w:rsidRPr="00A60A67" w:rsidRDefault="00B7181F">
      <w:pPr>
        <w:pStyle w:val="Corpodetexto"/>
        <w:rPr>
          <w:lang w:val="pt-BR"/>
        </w:rPr>
      </w:pPr>
    </w:p>
    <w:p w14:paraId="4204252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55"/>
      <w:bookmarkStart w:id="24" w:name="_Toc31701060"/>
      <w:bookmarkStart w:id="25" w:name="_Toc32203821"/>
      <w:bookmarkStart w:id="26" w:name="_Toc271386871"/>
      <w:r w:rsidRPr="00A60A67">
        <w:rPr>
          <w:lang w:val="pt-BR"/>
        </w:rPr>
        <w:t>Referências</w:t>
      </w:r>
      <w:bookmarkEnd w:id="23"/>
      <w:bookmarkEnd w:id="24"/>
      <w:bookmarkEnd w:id="25"/>
      <w:bookmarkEnd w:id="26"/>
    </w:p>
    <w:p w14:paraId="514464F7" w14:textId="408D48EE" w:rsidR="00B7181F" w:rsidRPr="00AB58D3" w:rsidRDefault="00AB58D3" w:rsidP="00AB58D3">
      <w:pPr>
        <w:pStyle w:val="Corpodetexto"/>
        <w:rPr>
          <w:color w:val="000000" w:themeColor="text1"/>
          <w:lang w:val="pt-BR"/>
        </w:rPr>
      </w:pPr>
      <w:r w:rsidRPr="00AB58D3">
        <w:rPr>
          <w:color w:val="000000" w:themeColor="text1"/>
          <w:lang w:val="pt-BR"/>
        </w:rPr>
        <w:t xml:space="preserve">Na  área da saúde pode ser </w:t>
      </w:r>
      <w:proofErr w:type="gramStart"/>
      <w:r w:rsidRPr="00AB58D3">
        <w:rPr>
          <w:color w:val="000000" w:themeColor="text1"/>
          <w:lang w:val="pt-BR"/>
        </w:rPr>
        <w:t>citado</w:t>
      </w:r>
      <w:proofErr w:type="gramEnd"/>
      <w:r w:rsidRPr="00AB58D3">
        <w:rPr>
          <w:color w:val="000000" w:themeColor="text1"/>
          <w:lang w:val="pt-BR"/>
        </w:rPr>
        <w:t xml:space="preserve"> como referencia o SISREG. A sigla SISREG significa “Sistema Nacional de Regulação”. É um sistema on-line, criado para o gerenciamento de todo Complexo Regulatório indo da rede básica à internação hospitalar, visando à humanização dos serviços, maior controle do fluxo e </w:t>
      </w:r>
      <w:proofErr w:type="gramStart"/>
      <w:r w:rsidRPr="00AB58D3">
        <w:rPr>
          <w:color w:val="000000" w:themeColor="text1"/>
          <w:lang w:val="pt-BR"/>
        </w:rPr>
        <w:t>otimização</w:t>
      </w:r>
      <w:proofErr w:type="gramEnd"/>
      <w:r w:rsidRPr="00AB58D3">
        <w:rPr>
          <w:color w:val="000000" w:themeColor="text1"/>
          <w:lang w:val="pt-BR"/>
        </w:rPr>
        <w:t xml:space="preserve"> na utilização dos recursos.</w:t>
      </w:r>
    </w:p>
    <w:p w14:paraId="65B7877B" w14:textId="77777777" w:rsidR="00B7181F" w:rsidRPr="00A60A67" w:rsidRDefault="00B7181F">
      <w:pPr>
        <w:pStyle w:val="Corpodetexto"/>
        <w:rPr>
          <w:lang w:val="pt-BR"/>
        </w:rPr>
      </w:pPr>
    </w:p>
    <w:p w14:paraId="4CD55FA9" w14:textId="77777777" w:rsidR="00B7181F" w:rsidRPr="00A60A67" w:rsidRDefault="00805172" w:rsidP="00805172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27" w:name="_Toc271386873"/>
      <w:r w:rsidRPr="00A60A67">
        <w:rPr>
          <w:lang w:val="pt-BR"/>
        </w:rPr>
        <w:t>Visão Geral do Projeto</w:t>
      </w:r>
      <w:bookmarkEnd w:id="27"/>
    </w:p>
    <w:p w14:paraId="30C3B867" w14:textId="77777777" w:rsidR="00B7181F" w:rsidRPr="00A60A67" w:rsidRDefault="00B7181F">
      <w:pPr>
        <w:pStyle w:val="Corpodetexto"/>
        <w:rPr>
          <w:lang w:val="pt-BR"/>
        </w:rPr>
      </w:pPr>
    </w:p>
    <w:p w14:paraId="5F86115F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29264762"/>
      <w:bookmarkStart w:id="29" w:name="_Toc31701068"/>
      <w:bookmarkStart w:id="30" w:name="_Toc32203829"/>
      <w:bookmarkStart w:id="31" w:name="_Toc271386874"/>
      <w:r w:rsidRPr="00A60A67">
        <w:rPr>
          <w:lang w:val="pt-BR"/>
        </w:rPr>
        <w:t>Visão da Situação Propost</w:t>
      </w:r>
      <w:bookmarkEnd w:id="28"/>
      <w:bookmarkEnd w:id="29"/>
      <w:bookmarkEnd w:id="30"/>
      <w:r w:rsidRPr="00A60A67">
        <w:rPr>
          <w:lang w:val="pt-BR"/>
        </w:rPr>
        <w:t>a</w:t>
      </w:r>
      <w:bookmarkEnd w:id="31"/>
    </w:p>
    <w:p w14:paraId="1B58E253" w14:textId="0C8F1214" w:rsidR="00EB532A" w:rsidRPr="00EB532A" w:rsidRDefault="00805172" w:rsidP="00EB532A">
      <w:pPr>
        <w:pStyle w:val="Recuodecorpodetexto2"/>
        <w:spacing w:before="0"/>
        <w:ind w:left="360"/>
        <w:rPr>
          <w:color w:val="auto"/>
          <w:lang w:val="pt-BR"/>
        </w:rPr>
      </w:pPr>
      <w:r w:rsidRPr="00EB532A">
        <w:rPr>
          <w:color w:val="auto"/>
          <w:lang w:val="pt-BR"/>
        </w:rPr>
        <w:t xml:space="preserve">A solução de software </w:t>
      </w:r>
      <w:r w:rsidR="00AB58D3" w:rsidRPr="00EB532A">
        <w:rPr>
          <w:color w:val="auto"/>
          <w:lang w:val="pt-BR"/>
        </w:rPr>
        <w:t xml:space="preserve">que realize a marcação de </w:t>
      </w:r>
      <w:r w:rsidR="00EB532A" w:rsidRPr="00EB532A">
        <w:rPr>
          <w:color w:val="auto"/>
          <w:lang w:val="pt-BR"/>
        </w:rPr>
        <w:t>consultas e cadastro de dentistas e pacientes visa o aprimoramento do controle de processos e avaliação</w:t>
      </w:r>
      <w:proofErr w:type="gramStart"/>
      <w:r w:rsidR="009B2468">
        <w:rPr>
          <w:color w:val="auto"/>
          <w:lang w:val="pt-BR"/>
        </w:rPr>
        <w:t xml:space="preserve"> </w:t>
      </w:r>
      <w:r w:rsidR="00EB532A" w:rsidRPr="00EB532A">
        <w:rPr>
          <w:color w:val="auto"/>
          <w:lang w:val="pt-BR"/>
        </w:rPr>
        <w:t xml:space="preserve"> </w:t>
      </w:r>
      <w:proofErr w:type="gramEnd"/>
      <w:r w:rsidR="00EB532A" w:rsidRPr="00EB532A">
        <w:rPr>
          <w:color w:val="auto"/>
          <w:lang w:val="pt-BR"/>
        </w:rPr>
        <w:t>de relatórios contendo informações necessárias à tomada de decisões e a otimização do processo de trabalho.</w:t>
      </w:r>
    </w:p>
    <w:p w14:paraId="43FB06E7" w14:textId="3B5A6471" w:rsidR="00B7181F" w:rsidRPr="00A60A67" w:rsidRDefault="00B7181F" w:rsidP="00EB532A">
      <w:pPr>
        <w:pStyle w:val="Corpodetexto"/>
        <w:rPr>
          <w:lang w:val="pt-BR"/>
        </w:rPr>
      </w:pPr>
    </w:p>
    <w:p w14:paraId="1044A95B" w14:textId="77777777" w:rsidR="00B7181F" w:rsidRPr="00A60A67" w:rsidRDefault="00B7181F">
      <w:pPr>
        <w:rPr>
          <w:color w:val="0000FF"/>
          <w:lang w:val="pt-BR"/>
        </w:rPr>
      </w:pPr>
    </w:p>
    <w:p w14:paraId="3521CEF1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2" w:name="_Toc28671950"/>
      <w:bookmarkStart w:id="33" w:name="_Toc28671996"/>
      <w:bookmarkStart w:id="34" w:name="_Toc29264763"/>
      <w:bookmarkStart w:id="35" w:name="_Toc31701069"/>
      <w:bookmarkStart w:id="36" w:name="_Toc32203830"/>
      <w:bookmarkStart w:id="37" w:name="_Toc271386875"/>
      <w:r w:rsidRPr="00A60A67">
        <w:rPr>
          <w:lang w:val="pt-BR"/>
        </w:rPr>
        <w:t>Visão Gráfica da Situação Propost</w:t>
      </w:r>
      <w:bookmarkEnd w:id="32"/>
      <w:bookmarkEnd w:id="33"/>
      <w:bookmarkEnd w:id="34"/>
      <w:bookmarkEnd w:id="35"/>
      <w:bookmarkEnd w:id="36"/>
      <w:r w:rsidRPr="00A60A67">
        <w:rPr>
          <w:lang w:val="pt-BR"/>
        </w:rPr>
        <w:t>a</w:t>
      </w:r>
      <w:bookmarkEnd w:id="37"/>
    </w:p>
    <w:p w14:paraId="1E391220" w14:textId="62482BCF" w:rsidR="00B7181F" w:rsidRDefault="0077739E">
      <w:pPr>
        <w:rPr>
          <w:color w:val="0000FF"/>
          <w:lang w:val="pt-BR"/>
        </w:rPr>
      </w:pPr>
      <w:r>
        <w:rPr>
          <w:noProof/>
          <w:color w:val="0000FF"/>
          <w:lang w:val="pt-BR"/>
        </w:rPr>
        <w:drawing>
          <wp:inline distT="0" distB="0" distL="0" distR="0" wp14:anchorId="1856770B" wp14:editId="3C5D4C62">
            <wp:extent cx="5732145" cy="246316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86BC" w14:textId="77777777" w:rsidR="0077739E" w:rsidRDefault="0077739E">
      <w:pPr>
        <w:rPr>
          <w:color w:val="0000FF"/>
          <w:lang w:val="pt-BR"/>
        </w:rPr>
      </w:pPr>
    </w:p>
    <w:p w14:paraId="05CE884F" w14:textId="77777777" w:rsidR="0077739E" w:rsidRPr="00A60A67" w:rsidRDefault="0077739E">
      <w:pPr>
        <w:rPr>
          <w:color w:val="0000FF"/>
          <w:lang w:val="pt-BR"/>
        </w:rPr>
      </w:pPr>
    </w:p>
    <w:p w14:paraId="0E7911CC" w14:textId="77777777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38" w:name="_Toc29264764"/>
      <w:bookmarkStart w:id="39" w:name="_Toc31701070"/>
      <w:bookmarkStart w:id="40" w:name="_Toc32203831"/>
      <w:bookmarkStart w:id="41" w:name="_Toc271386876"/>
      <w:r w:rsidRPr="00A60A67">
        <w:rPr>
          <w:lang w:val="pt-BR"/>
        </w:rPr>
        <w:lastRenderedPageBreak/>
        <w:t>Funcionalidades</w:t>
      </w:r>
      <w:bookmarkEnd w:id="38"/>
      <w:bookmarkEnd w:id="39"/>
      <w:bookmarkEnd w:id="40"/>
      <w:bookmarkEnd w:id="41"/>
    </w:p>
    <w:p w14:paraId="44EFC9BA" w14:textId="77777777" w:rsidR="002B2567" w:rsidRPr="00A60A67" w:rsidRDefault="002B2567">
      <w:pPr>
        <w:pStyle w:val="Comentarios"/>
        <w:rPr>
          <w:i w:val="0"/>
          <w:color w:val="0000FF"/>
          <w:sz w:val="22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3486"/>
        <w:gridCol w:w="1701"/>
        <w:gridCol w:w="1690"/>
      </w:tblGrid>
      <w:tr w:rsidR="002B2567" w:rsidRPr="00A60A67" w14:paraId="5DD5DD84" w14:textId="77777777" w:rsidTr="0077739E">
        <w:trPr>
          <w:tblHeader/>
        </w:trPr>
        <w:tc>
          <w:tcPr>
            <w:tcW w:w="2184" w:type="dxa"/>
            <w:shd w:val="clear" w:color="auto" w:fill="1F497D" w:themeFill="text2"/>
          </w:tcPr>
          <w:p w14:paraId="3E1ACB39" w14:textId="1A631EF6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Identificador</w:t>
            </w:r>
          </w:p>
        </w:tc>
        <w:tc>
          <w:tcPr>
            <w:tcW w:w="3486" w:type="dxa"/>
            <w:shd w:val="clear" w:color="auto" w:fill="1F497D" w:themeFill="text2"/>
          </w:tcPr>
          <w:p w14:paraId="24F31DB4" w14:textId="77777777" w:rsidR="002B2567" w:rsidRPr="00A60A67" w:rsidRDefault="002B25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 w:rsidRPr="00A60A67">
              <w:rPr>
                <w:b/>
                <w:i w:val="0"/>
                <w:color w:val="FFFFFF" w:themeColor="background1"/>
                <w:sz w:val="22"/>
              </w:rPr>
              <w:t>Descrição</w:t>
            </w:r>
          </w:p>
        </w:tc>
        <w:tc>
          <w:tcPr>
            <w:tcW w:w="1701" w:type="dxa"/>
            <w:shd w:val="clear" w:color="auto" w:fill="1F497D" w:themeFill="text2"/>
          </w:tcPr>
          <w:p w14:paraId="1DC74D9F" w14:textId="1FD19F45" w:rsidR="002B2567" w:rsidRPr="00A60A67" w:rsidRDefault="0040014D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01F98E54" w14:textId="409B5523" w:rsidR="002B2567" w:rsidRPr="00A60A67" w:rsidRDefault="0040014D" w:rsidP="00A60A67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2B2567" w:rsidRPr="00A60A67" w14:paraId="3266E405" w14:textId="77777777" w:rsidTr="0077739E">
        <w:tc>
          <w:tcPr>
            <w:tcW w:w="2184" w:type="dxa"/>
          </w:tcPr>
          <w:p w14:paraId="70A00936" w14:textId="542BC565" w:rsidR="002B2567" w:rsidRPr="0077739E" w:rsidRDefault="00C9596A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7739E">
              <w:rPr>
                <w:bCs/>
                <w:i w:val="0"/>
                <w:color w:val="auto"/>
              </w:rPr>
              <w:t>RF-1</w:t>
            </w:r>
          </w:p>
        </w:tc>
        <w:tc>
          <w:tcPr>
            <w:tcW w:w="3486" w:type="dxa"/>
          </w:tcPr>
          <w:p w14:paraId="468E61EA" w14:textId="0367D1AB" w:rsidR="002B2567" w:rsidRPr="0077739E" w:rsidRDefault="0077739E">
            <w:pPr>
              <w:pStyle w:val="Comentarios"/>
              <w:rPr>
                <w:i w:val="0"/>
                <w:color w:val="auto"/>
                <w:sz w:val="22"/>
              </w:rPr>
            </w:pPr>
            <w:r w:rsidRPr="0077739E">
              <w:rPr>
                <w:color w:val="auto"/>
              </w:rPr>
              <w:t>Manter Médicos</w:t>
            </w:r>
          </w:p>
        </w:tc>
        <w:tc>
          <w:tcPr>
            <w:tcW w:w="1701" w:type="dxa"/>
          </w:tcPr>
          <w:p w14:paraId="65DB984B" w14:textId="2A7876D2" w:rsidR="00A60A67" w:rsidRPr="00A60A67" w:rsidRDefault="0040014D" w:rsidP="00A60A67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6C69D03F" w14:textId="0DDC23CC" w:rsidR="00A60A67" w:rsidRPr="00A60A67" w:rsidRDefault="00A60A67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A60A67" w:rsidRPr="00A60A67" w14:paraId="4B19D4F4" w14:textId="77777777" w:rsidTr="0077739E">
        <w:tc>
          <w:tcPr>
            <w:tcW w:w="2184" w:type="dxa"/>
          </w:tcPr>
          <w:p w14:paraId="30465348" w14:textId="6A3C6E6F" w:rsidR="00A60A67" w:rsidRPr="0077739E" w:rsidRDefault="0040014D" w:rsidP="00A60A67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77739E">
              <w:rPr>
                <w:bCs/>
                <w:i w:val="0"/>
                <w:color w:val="auto"/>
              </w:rPr>
              <w:t>RF-2</w:t>
            </w:r>
          </w:p>
        </w:tc>
        <w:tc>
          <w:tcPr>
            <w:tcW w:w="3486" w:type="dxa"/>
          </w:tcPr>
          <w:p w14:paraId="14F5C53B" w14:textId="277214E2" w:rsidR="00A60A67" w:rsidRPr="0077739E" w:rsidRDefault="0077739E" w:rsidP="0077739E">
            <w:pPr>
              <w:pStyle w:val="Comentarios"/>
              <w:rPr>
                <w:i w:val="0"/>
                <w:color w:val="auto"/>
                <w:sz w:val="22"/>
              </w:rPr>
            </w:pPr>
            <w:r w:rsidRPr="0077739E">
              <w:rPr>
                <w:color w:val="auto"/>
              </w:rPr>
              <w:t>Manter Pacientes</w:t>
            </w:r>
          </w:p>
        </w:tc>
        <w:tc>
          <w:tcPr>
            <w:tcW w:w="1701" w:type="dxa"/>
          </w:tcPr>
          <w:p w14:paraId="378C0749" w14:textId="05E8B267" w:rsidR="00A60A67" w:rsidRPr="00A60A67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50C25A95" w14:textId="71DBB8C2" w:rsidR="00A60A67" w:rsidRPr="00A60A67" w:rsidRDefault="00A60A67" w:rsidP="00C9596A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  <w:tr w:rsidR="0040014D" w:rsidRPr="00A60A67" w14:paraId="67ABA8A7" w14:textId="77777777" w:rsidTr="0077739E">
        <w:tc>
          <w:tcPr>
            <w:tcW w:w="2184" w:type="dxa"/>
          </w:tcPr>
          <w:p w14:paraId="6E780369" w14:textId="3F71F745" w:rsidR="0040014D" w:rsidRPr="0077739E" w:rsidRDefault="0040014D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7739E">
              <w:rPr>
                <w:bCs/>
                <w:i w:val="0"/>
                <w:color w:val="auto"/>
              </w:rPr>
              <w:t>RF-3</w:t>
            </w:r>
          </w:p>
        </w:tc>
        <w:tc>
          <w:tcPr>
            <w:tcW w:w="3486" w:type="dxa"/>
          </w:tcPr>
          <w:p w14:paraId="0D27BBE6" w14:textId="5D1B8FAD" w:rsidR="0040014D" w:rsidRPr="0077739E" w:rsidRDefault="0077739E">
            <w:pPr>
              <w:pStyle w:val="Comentarios"/>
              <w:rPr>
                <w:color w:val="auto"/>
              </w:rPr>
            </w:pPr>
            <w:r w:rsidRPr="0077739E">
              <w:rPr>
                <w:color w:val="auto"/>
              </w:rPr>
              <w:t>Gerenciar Consultas</w:t>
            </w:r>
          </w:p>
        </w:tc>
        <w:tc>
          <w:tcPr>
            <w:tcW w:w="1701" w:type="dxa"/>
          </w:tcPr>
          <w:p w14:paraId="486017A2" w14:textId="3BB8D515" w:rsidR="0040014D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9777AB8" w14:textId="3F5C5D8F" w:rsidR="0040014D" w:rsidRPr="00A60A67" w:rsidRDefault="0077739E" w:rsidP="0077739E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RF-1 e RF-2</w:t>
            </w:r>
          </w:p>
        </w:tc>
      </w:tr>
      <w:tr w:rsidR="009E41DA" w:rsidRPr="00A60A67" w14:paraId="6E4E329B" w14:textId="77777777" w:rsidTr="0077739E">
        <w:tc>
          <w:tcPr>
            <w:tcW w:w="2184" w:type="dxa"/>
          </w:tcPr>
          <w:p w14:paraId="4E952FEC" w14:textId="48F8664F" w:rsidR="009E41DA" w:rsidRPr="0077739E" w:rsidRDefault="009E41DA" w:rsidP="00A60A67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RF-4</w:t>
            </w:r>
          </w:p>
        </w:tc>
        <w:tc>
          <w:tcPr>
            <w:tcW w:w="3486" w:type="dxa"/>
          </w:tcPr>
          <w:p w14:paraId="4C5C4E52" w14:textId="7C79C43B" w:rsidR="009E41DA" w:rsidRPr="0077739E" w:rsidRDefault="009E41DA">
            <w:pPr>
              <w:pStyle w:val="Comentarios"/>
              <w:rPr>
                <w:color w:val="auto"/>
              </w:rPr>
            </w:pPr>
            <w:r>
              <w:rPr>
                <w:color w:val="auto"/>
              </w:rPr>
              <w:t>Confirmar Consultas</w:t>
            </w:r>
          </w:p>
        </w:tc>
        <w:tc>
          <w:tcPr>
            <w:tcW w:w="1701" w:type="dxa"/>
          </w:tcPr>
          <w:p w14:paraId="0C35749D" w14:textId="37724E2C" w:rsidR="009E41DA" w:rsidRDefault="005A2911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Desejável</w:t>
            </w:r>
          </w:p>
        </w:tc>
        <w:tc>
          <w:tcPr>
            <w:tcW w:w="1690" w:type="dxa"/>
          </w:tcPr>
          <w:p w14:paraId="79C74FD2" w14:textId="1EC0CF14" w:rsidR="009E41DA" w:rsidRDefault="005A2911" w:rsidP="0077739E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RF-1 e RF-2</w:t>
            </w:r>
          </w:p>
        </w:tc>
      </w:tr>
      <w:tr w:rsidR="0077739E" w:rsidRPr="00A60A67" w14:paraId="0BE980F8" w14:textId="77777777" w:rsidTr="0077739E">
        <w:tc>
          <w:tcPr>
            <w:tcW w:w="2184" w:type="dxa"/>
          </w:tcPr>
          <w:p w14:paraId="15608688" w14:textId="5FD55372" w:rsidR="0077739E" w:rsidRPr="0077739E" w:rsidRDefault="0077739E" w:rsidP="009E41DA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7739E">
              <w:rPr>
                <w:bCs/>
                <w:i w:val="0"/>
                <w:color w:val="auto"/>
              </w:rPr>
              <w:t>RF-</w:t>
            </w:r>
            <w:r w:rsidR="009E41DA">
              <w:rPr>
                <w:bCs/>
                <w:i w:val="0"/>
                <w:color w:val="auto"/>
              </w:rPr>
              <w:t>5</w:t>
            </w:r>
          </w:p>
        </w:tc>
        <w:tc>
          <w:tcPr>
            <w:tcW w:w="3486" w:type="dxa"/>
          </w:tcPr>
          <w:p w14:paraId="3315D730" w14:textId="08B56623" w:rsidR="0077739E" w:rsidRPr="0077739E" w:rsidRDefault="0077739E" w:rsidP="0077739E">
            <w:pPr>
              <w:pStyle w:val="Comentarios"/>
              <w:jc w:val="left"/>
              <w:rPr>
                <w:color w:val="auto"/>
              </w:rPr>
            </w:pPr>
            <w:r w:rsidRPr="0077739E">
              <w:rPr>
                <w:color w:val="auto"/>
              </w:rPr>
              <w:t>Relatório de Consultas</w:t>
            </w:r>
            <w:proofErr w:type="gramStart"/>
            <w:r w:rsidRPr="0077739E">
              <w:rPr>
                <w:color w:val="auto"/>
              </w:rPr>
              <w:t xml:space="preserve">  </w:t>
            </w:r>
            <w:proofErr w:type="gramEnd"/>
            <w:r w:rsidRPr="0077739E">
              <w:rPr>
                <w:color w:val="auto"/>
              </w:rPr>
              <w:t>Agendadas</w:t>
            </w:r>
          </w:p>
        </w:tc>
        <w:tc>
          <w:tcPr>
            <w:tcW w:w="1701" w:type="dxa"/>
          </w:tcPr>
          <w:p w14:paraId="67ED26B9" w14:textId="52AE473D" w:rsidR="0077739E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0FF382B1" w14:textId="557E0027" w:rsidR="0077739E" w:rsidRPr="00A60A67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RF-3</w:t>
            </w:r>
          </w:p>
        </w:tc>
      </w:tr>
      <w:tr w:rsidR="0077739E" w:rsidRPr="00A60A67" w14:paraId="0A4CFD5D" w14:textId="77777777" w:rsidTr="0077739E">
        <w:tc>
          <w:tcPr>
            <w:tcW w:w="2184" w:type="dxa"/>
          </w:tcPr>
          <w:p w14:paraId="7A6ED599" w14:textId="12BF3010" w:rsidR="0077739E" w:rsidRPr="0077739E" w:rsidRDefault="0077739E" w:rsidP="009E41DA">
            <w:pPr>
              <w:pStyle w:val="Comentarios"/>
              <w:jc w:val="left"/>
              <w:rPr>
                <w:bCs/>
                <w:i w:val="0"/>
                <w:color w:val="auto"/>
              </w:rPr>
            </w:pPr>
            <w:r w:rsidRPr="0077739E">
              <w:rPr>
                <w:bCs/>
                <w:i w:val="0"/>
                <w:color w:val="auto"/>
              </w:rPr>
              <w:t>RF-</w:t>
            </w:r>
            <w:r w:rsidR="009E41DA">
              <w:rPr>
                <w:bCs/>
                <w:i w:val="0"/>
                <w:color w:val="auto"/>
              </w:rPr>
              <w:t>6</w:t>
            </w:r>
          </w:p>
        </w:tc>
        <w:tc>
          <w:tcPr>
            <w:tcW w:w="3486" w:type="dxa"/>
          </w:tcPr>
          <w:p w14:paraId="09055A8D" w14:textId="10DB934A" w:rsidR="0077739E" w:rsidRPr="0077739E" w:rsidRDefault="0077739E">
            <w:pPr>
              <w:pStyle w:val="Comentarios"/>
              <w:rPr>
                <w:color w:val="auto"/>
              </w:rPr>
            </w:pPr>
            <w:r w:rsidRPr="0077739E">
              <w:rPr>
                <w:color w:val="auto"/>
              </w:rPr>
              <w:t>Relatório de Absenteísmo</w:t>
            </w:r>
          </w:p>
        </w:tc>
        <w:tc>
          <w:tcPr>
            <w:tcW w:w="1701" w:type="dxa"/>
          </w:tcPr>
          <w:p w14:paraId="2D6F9263" w14:textId="02EFC256" w:rsidR="0077739E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C4FBE87" w14:textId="5DD8C3C3" w:rsidR="0077739E" w:rsidRPr="00A60A67" w:rsidRDefault="0077739E" w:rsidP="00C9596A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RF-3</w:t>
            </w:r>
          </w:p>
        </w:tc>
      </w:tr>
    </w:tbl>
    <w:p w14:paraId="749F8A10" w14:textId="77777777" w:rsidR="00B7181F" w:rsidRPr="00A60A67" w:rsidRDefault="00B7181F">
      <w:pPr>
        <w:pStyle w:val="Corpodetexto"/>
        <w:rPr>
          <w:color w:val="FF0000"/>
          <w:lang w:val="pt-BR"/>
        </w:rPr>
      </w:pPr>
    </w:p>
    <w:p w14:paraId="27807E47" w14:textId="5092B6C2" w:rsidR="00B7181F" w:rsidRPr="00A60A67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2" w:name="_Toc29264766"/>
      <w:bookmarkStart w:id="43" w:name="_Toc31701072"/>
      <w:bookmarkStart w:id="44" w:name="_Toc32203833"/>
      <w:bookmarkStart w:id="45" w:name="_Toc271386877"/>
      <w:r w:rsidRPr="00A60A67">
        <w:rPr>
          <w:lang w:val="pt-BR"/>
        </w:rPr>
        <w:t>Premissas e Restrições</w:t>
      </w:r>
      <w:bookmarkEnd w:id="42"/>
      <w:bookmarkEnd w:id="43"/>
      <w:bookmarkEnd w:id="44"/>
      <w:bookmarkEnd w:id="45"/>
      <w:r w:rsidR="001201D5">
        <w:rPr>
          <w:lang w:val="pt-BR"/>
        </w:rPr>
        <w:t xml:space="preserve"> (Requisitos não Funcionais)</w:t>
      </w:r>
    </w:p>
    <w:p w14:paraId="12C4B336" w14:textId="77777777" w:rsidR="00B7181F" w:rsidRPr="0077739E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6" w:name="_Toc271386878"/>
      <w:r w:rsidRPr="0077739E">
        <w:rPr>
          <w:b/>
          <w:bCs/>
          <w:lang w:val="pt-BR"/>
        </w:rPr>
        <w:t>Recursos e Prazos</w:t>
      </w:r>
      <w:bookmarkEnd w:id="46"/>
    </w:p>
    <w:p w14:paraId="0CA7AE3E" w14:textId="6ABB1188" w:rsidR="00B7181F" w:rsidRPr="0077739E" w:rsidRDefault="00805172" w:rsidP="00805172">
      <w:pPr>
        <w:pStyle w:val="Recuodecorpodetexto2"/>
        <w:numPr>
          <w:ilvl w:val="0"/>
          <w:numId w:val="4"/>
        </w:numPr>
        <w:rPr>
          <w:color w:val="auto"/>
          <w:lang w:val="pt-BR"/>
        </w:rPr>
      </w:pPr>
      <w:r w:rsidRPr="0077739E">
        <w:rPr>
          <w:color w:val="auto"/>
          <w:lang w:val="pt-BR"/>
        </w:rPr>
        <w:t xml:space="preserve">O sistema </w:t>
      </w:r>
      <w:r w:rsidR="001201D5" w:rsidRPr="0077739E">
        <w:rPr>
          <w:color w:val="auto"/>
          <w:lang w:val="pt-BR"/>
        </w:rPr>
        <w:t xml:space="preserve">deve ser liberado até </w:t>
      </w:r>
      <w:r w:rsidR="0077739E" w:rsidRPr="0077739E">
        <w:rPr>
          <w:color w:val="auto"/>
          <w:lang w:val="pt-BR"/>
        </w:rPr>
        <w:t>29</w:t>
      </w:r>
      <w:r w:rsidR="001201D5" w:rsidRPr="0077739E">
        <w:rPr>
          <w:color w:val="auto"/>
          <w:lang w:val="pt-BR"/>
        </w:rPr>
        <w:t>/0</w:t>
      </w:r>
      <w:r w:rsidR="0077739E" w:rsidRPr="0077739E">
        <w:rPr>
          <w:color w:val="auto"/>
          <w:lang w:val="pt-BR"/>
        </w:rPr>
        <w:t>6</w:t>
      </w:r>
      <w:r w:rsidR="001201D5" w:rsidRPr="0077739E">
        <w:rPr>
          <w:color w:val="auto"/>
          <w:lang w:val="pt-BR"/>
        </w:rPr>
        <w:t>/201</w:t>
      </w:r>
      <w:r w:rsidR="0077739E" w:rsidRPr="0077739E">
        <w:rPr>
          <w:color w:val="auto"/>
          <w:lang w:val="pt-BR"/>
        </w:rPr>
        <w:t>5</w:t>
      </w:r>
      <w:r w:rsidRPr="0077739E">
        <w:rPr>
          <w:color w:val="auto"/>
          <w:lang w:val="pt-BR"/>
        </w:rPr>
        <w:t xml:space="preserve">, para que a empresa inicie </w:t>
      </w:r>
      <w:r w:rsidR="0077739E" w:rsidRPr="0077739E">
        <w:rPr>
          <w:color w:val="auto"/>
          <w:lang w:val="pt-BR"/>
        </w:rPr>
        <w:t>a sua expansão de maneira sólida e eficiente.</w:t>
      </w:r>
    </w:p>
    <w:p w14:paraId="6A8E2E9F" w14:textId="77777777" w:rsidR="00B7181F" w:rsidRPr="00753AB3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7" w:name="_Toc271386880"/>
      <w:r w:rsidRPr="00753AB3">
        <w:rPr>
          <w:b/>
          <w:bCs/>
          <w:lang w:val="pt-BR"/>
        </w:rPr>
        <w:t>Usabilidade</w:t>
      </w:r>
      <w:bookmarkEnd w:id="47"/>
    </w:p>
    <w:p w14:paraId="11C3DB77" w14:textId="2AF2CE5A" w:rsidR="00753AB3" w:rsidRPr="00753AB3" w:rsidRDefault="00753AB3" w:rsidP="00753AB3">
      <w:pPr>
        <w:rPr>
          <w:lang w:val="pt-BR"/>
        </w:rPr>
      </w:pPr>
      <w:r w:rsidRPr="00753AB3">
        <w:rPr>
          <w:lang w:val="pt-BR"/>
        </w:rPr>
        <w:t>-</w:t>
      </w:r>
      <w:r w:rsidR="002F722A" w:rsidRPr="00753AB3">
        <w:rPr>
          <w:lang w:val="pt-BR"/>
        </w:rPr>
        <w:t xml:space="preserve"> </w:t>
      </w:r>
      <w:r w:rsidRPr="00753AB3">
        <w:rPr>
          <w:lang w:val="pt-BR"/>
        </w:rPr>
        <w:t>O sistema deve conter interface amigável</w:t>
      </w:r>
      <w:r w:rsidR="002F722A" w:rsidRPr="00753AB3">
        <w:rPr>
          <w:lang w:val="pt-BR"/>
        </w:rPr>
        <w:t>, ou seja</w:t>
      </w:r>
      <w:r w:rsidRPr="00753AB3">
        <w:rPr>
          <w:rFonts w:ascii="Verdana" w:hAnsi="Verdana"/>
          <w:shd w:val="clear" w:color="auto" w:fill="FFFFFF"/>
        </w:rPr>
        <w:t>, de fácil utilização e que atenda as expectativas e necessidades de seus usuários</w:t>
      </w:r>
      <w:r>
        <w:rPr>
          <w:rFonts w:ascii="Verdana" w:hAnsi="Verdana"/>
          <w:shd w:val="clear" w:color="auto" w:fill="FFFFFF"/>
        </w:rPr>
        <w:t>.</w:t>
      </w:r>
    </w:p>
    <w:p w14:paraId="601E15B0" w14:textId="77777777" w:rsidR="00B7181F" w:rsidRPr="002F722A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8" w:name="_Toc271386881"/>
      <w:r w:rsidRPr="002F722A">
        <w:rPr>
          <w:b/>
          <w:bCs/>
          <w:lang w:val="pt-BR"/>
        </w:rPr>
        <w:t>Confiabilidade</w:t>
      </w:r>
      <w:bookmarkEnd w:id="48"/>
    </w:p>
    <w:p w14:paraId="3FE30EDD" w14:textId="2C6AE6A5" w:rsidR="002F722A" w:rsidRPr="002F722A" w:rsidRDefault="002F722A" w:rsidP="002F722A">
      <w:pPr>
        <w:rPr>
          <w:lang w:val="pt-BR"/>
        </w:rPr>
      </w:pPr>
      <w:r w:rsidRPr="002F722A">
        <w:rPr>
          <w:lang w:val="pt-BR"/>
        </w:rPr>
        <w:t>O sistema não pode ficar indisponível mais que 30 minutos após uma falha.</w:t>
      </w:r>
    </w:p>
    <w:p w14:paraId="082B3989" w14:textId="77777777" w:rsidR="00B7181F" w:rsidRPr="002F722A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49" w:name="_Toc271386882"/>
      <w:r w:rsidRPr="002F722A">
        <w:rPr>
          <w:b/>
          <w:bCs/>
          <w:lang w:val="pt-BR"/>
        </w:rPr>
        <w:t>Desempenho</w:t>
      </w:r>
      <w:bookmarkEnd w:id="49"/>
    </w:p>
    <w:p w14:paraId="053E9653" w14:textId="13CF02E7" w:rsidR="002F722A" w:rsidRPr="002F722A" w:rsidRDefault="002F722A" w:rsidP="002F722A">
      <w:pPr>
        <w:rPr>
          <w:lang w:val="pt-BR"/>
        </w:rPr>
      </w:pPr>
      <w:r>
        <w:rPr>
          <w:lang w:val="pt-BR"/>
        </w:rPr>
        <w:t xml:space="preserve">O sistema deve ter um tempo de resposta as transações de no máximo 15 segundos e suportar 50 usuários simultâneos entre o período das </w:t>
      </w:r>
      <w:proofErr w:type="gramStart"/>
      <w:r>
        <w:rPr>
          <w:lang w:val="pt-BR"/>
        </w:rPr>
        <w:t>8:00</w:t>
      </w:r>
      <w:proofErr w:type="gramEnd"/>
      <w:r>
        <w:rPr>
          <w:lang w:val="pt-BR"/>
        </w:rPr>
        <w:t xml:space="preserve"> às 18:00.</w:t>
      </w:r>
    </w:p>
    <w:p w14:paraId="652D1447" w14:textId="77777777" w:rsidR="00B7181F" w:rsidRPr="002F722A" w:rsidRDefault="00805172" w:rsidP="00805172">
      <w:pPr>
        <w:pStyle w:val="Ttulo3"/>
        <w:numPr>
          <w:ilvl w:val="2"/>
          <w:numId w:val="1"/>
        </w:numPr>
        <w:rPr>
          <w:b/>
          <w:bCs/>
          <w:lang w:val="pt-BR"/>
        </w:rPr>
      </w:pPr>
      <w:bookmarkStart w:id="50" w:name="_Toc271386883"/>
      <w:r w:rsidRPr="002F722A">
        <w:rPr>
          <w:b/>
          <w:bCs/>
          <w:lang w:val="pt-BR"/>
        </w:rPr>
        <w:t>Requisitos de Projeto</w:t>
      </w:r>
      <w:bookmarkEnd w:id="50"/>
    </w:p>
    <w:p w14:paraId="16C56E99" w14:textId="7A6E8941" w:rsidR="00B7181F" w:rsidRPr="002F722A" w:rsidRDefault="00805172" w:rsidP="00805172">
      <w:pPr>
        <w:pStyle w:val="Recuodecorpodetexto2"/>
        <w:numPr>
          <w:ilvl w:val="0"/>
          <w:numId w:val="4"/>
        </w:numPr>
        <w:rPr>
          <w:color w:val="auto"/>
          <w:lang w:val="pt-BR"/>
        </w:rPr>
      </w:pPr>
      <w:r w:rsidRPr="002F722A">
        <w:rPr>
          <w:color w:val="auto"/>
          <w:lang w:val="pt-BR"/>
        </w:rPr>
        <w:t>O sistema deve ser instalado em um</w:t>
      </w:r>
      <w:r w:rsidR="00102C23">
        <w:rPr>
          <w:color w:val="auto"/>
          <w:lang w:val="pt-BR"/>
        </w:rPr>
        <w:t xml:space="preserve"> computador</w:t>
      </w:r>
      <w:r w:rsidRPr="002F722A">
        <w:rPr>
          <w:color w:val="auto"/>
          <w:lang w:val="pt-BR"/>
        </w:rPr>
        <w:t xml:space="preserve"> </w:t>
      </w:r>
      <w:r w:rsidR="002F722A" w:rsidRPr="002F722A">
        <w:rPr>
          <w:color w:val="auto"/>
          <w:lang w:val="pt-BR"/>
        </w:rPr>
        <w:t>desktop.</w:t>
      </w:r>
    </w:p>
    <w:p w14:paraId="0CB83741" w14:textId="77777777" w:rsidR="0040014D" w:rsidRDefault="0040014D" w:rsidP="0040014D">
      <w:pPr>
        <w:pStyle w:val="Ttulo2"/>
        <w:rPr>
          <w:lang w:val="pt-BR"/>
        </w:rPr>
      </w:pPr>
    </w:p>
    <w:p w14:paraId="122C5D55" w14:textId="77777777" w:rsidR="0040014D" w:rsidRDefault="0040014D" w:rsidP="0040014D">
      <w:pPr>
        <w:pStyle w:val="Ttulo2"/>
        <w:rPr>
          <w:lang w:val="pt-BR"/>
        </w:rPr>
      </w:pPr>
    </w:p>
    <w:p w14:paraId="46823857" w14:textId="67CD6DBA" w:rsidR="0040014D" w:rsidRDefault="0040014D" w:rsidP="0040014D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r>
        <w:rPr>
          <w:lang w:val="pt-BR"/>
        </w:rPr>
        <w:t>Regras de Negócio</w:t>
      </w:r>
    </w:p>
    <w:p w14:paraId="72B012C8" w14:textId="77777777" w:rsidR="0040014D" w:rsidRDefault="0040014D" w:rsidP="0040014D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184"/>
        <w:gridCol w:w="3203"/>
        <w:gridCol w:w="1984"/>
        <w:gridCol w:w="1690"/>
      </w:tblGrid>
      <w:tr w:rsidR="00E93BDB" w:rsidRPr="00A60A67" w14:paraId="40B01F66" w14:textId="77777777" w:rsidTr="005A2911">
        <w:trPr>
          <w:tblHeader/>
        </w:trPr>
        <w:tc>
          <w:tcPr>
            <w:tcW w:w="2184" w:type="dxa"/>
            <w:shd w:val="clear" w:color="auto" w:fill="1F497D" w:themeFill="text2"/>
          </w:tcPr>
          <w:p w14:paraId="4F4C6337" w14:textId="77777777" w:rsidR="00E93BDB" w:rsidRPr="005A2911" w:rsidRDefault="00E93BDB" w:rsidP="00375ED5">
            <w:pPr>
              <w:pStyle w:val="Comentarios"/>
              <w:rPr>
                <w:b/>
                <w:i w:val="0"/>
                <w:color w:val="auto"/>
                <w:sz w:val="22"/>
              </w:rPr>
            </w:pPr>
            <w:r w:rsidRPr="005A2911">
              <w:rPr>
                <w:b/>
                <w:i w:val="0"/>
                <w:color w:val="auto"/>
                <w:sz w:val="22"/>
              </w:rPr>
              <w:t>Identificador</w:t>
            </w:r>
          </w:p>
        </w:tc>
        <w:tc>
          <w:tcPr>
            <w:tcW w:w="3203" w:type="dxa"/>
            <w:shd w:val="clear" w:color="auto" w:fill="1F497D" w:themeFill="text2"/>
          </w:tcPr>
          <w:p w14:paraId="40870694" w14:textId="77777777" w:rsidR="00E93BDB" w:rsidRPr="005A2911" w:rsidRDefault="00E93BDB" w:rsidP="00375ED5">
            <w:pPr>
              <w:pStyle w:val="Comentarios"/>
              <w:rPr>
                <w:b/>
                <w:i w:val="0"/>
                <w:color w:val="auto"/>
                <w:sz w:val="22"/>
              </w:rPr>
            </w:pPr>
            <w:r w:rsidRPr="005A2911">
              <w:rPr>
                <w:b/>
                <w:i w:val="0"/>
                <w:color w:val="auto"/>
                <w:sz w:val="22"/>
              </w:rPr>
              <w:t>Descrição</w:t>
            </w:r>
          </w:p>
        </w:tc>
        <w:tc>
          <w:tcPr>
            <w:tcW w:w="1984" w:type="dxa"/>
            <w:shd w:val="clear" w:color="auto" w:fill="1F497D" w:themeFill="text2"/>
          </w:tcPr>
          <w:p w14:paraId="17142E31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Prioridade</w:t>
            </w:r>
          </w:p>
        </w:tc>
        <w:tc>
          <w:tcPr>
            <w:tcW w:w="1690" w:type="dxa"/>
            <w:shd w:val="clear" w:color="auto" w:fill="1F497D" w:themeFill="text2"/>
          </w:tcPr>
          <w:p w14:paraId="7C3CB9C8" w14:textId="77777777" w:rsidR="00E93BDB" w:rsidRPr="00A60A67" w:rsidRDefault="00E93BDB" w:rsidP="00375ED5">
            <w:pPr>
              <w:pStyle w:val="Comentarios"/>
              <w:rPr>
                <w:b/>
                <w:i w:val="0"/>
                <w:color w:val="FFFFFF" w:themeColor="background1"/>
                <w:sz w:val="22"/>
              </w:rPr>
            </w:pPr>
            <w:r>
              <w:rPr>
                <w:b/>
                <w:i w:val="0"/>
                <w:color w:val="FFFFFF" w:themeColor="background1"/>
                <w:sz w:val="22"/>
              </w:rPr>
              <w:t>Depende de</w:t>
            </w:r>
          </w:p>
        </w:tc>
      </w:tr>
      <w:tr w:rsidR="00E93BDB" w:rsidRPr="00A60A67" w14:paraId="21D53779" w14:textId="77777777" w:rsidTr="005A2911">
        <w:tc>
          <w:tcPr>
            <w:tcW w:w="2184" w:type="dxa"/>
          </w:tcPr>
          <w:p w14:paraId="3FB15BB4" w14:textId="34A62E85" w:rsidR="00E93BDB" w:rsidRPr="005A2911" w:rsidRDefault="00E93BDB" w:rsidP="00375ED5">
            <w:pPr>
              <w:pStyle w:val="Comentarios"/>
              <w:jc w:val="left"/>
              <w:rPr>
                <w:i w:val="0"/>
                <w:color w:val="auto"/>
                <w:sz w:val="22"/>
              </w:rPr>
            </w:pPr>
            <w:r w:rsidRPr="005A2911">
              <w:rPr>
                <w:bCs/>
                <w:i w:val="0"/>
                <w:color w:val="auto"/>
              </w:rPr>
              <w:t>RN-1</w:t>
            </w:r>
          </w:p>
        </w:tc>
        <w:tc>
          <w:tcPr>
            <w:tcW w:w="3203" w:type="dxa"/>
          </w:tcPr>
          <w:p w14:paraId="1217E574" w14:textId="580B6057" w:rsidR="00E93BDB" w:rsidRPr="005A2911" w:rsidRDefault="00E27A9A" w:rsidP="00E27A9A">
            <w:pPr>
              <w:pStyle w:val="Comentarios"/>
              <w:rPr>
                <w:i w:val="0"/>
                <w:color w:val="auto"/>
                <w:sz w:val="22"/>
              </w:rPr>
            </w:pPr>
            <w:r w:rsidRPr="005A2911">
              <w:rPr>
                <w:color w:val="auto"/>
              </w:rPr>
              <w:t xml:space="preserve">Paciente que faltar só pode agendar consulta após 15 dias. </w:t>
            </w:r>
          </w:p>
        </w:tc>
        <w:tc>
          <w:tcPr>
            <w:tcW w:w="1984" w:type="dxa"/>
          </w:tcPr>
          <w:p w14:paraId="39CA5D8C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Essencial</w:t>
            </w:r>
          </w:p>
        </w:tc>
        <w:tc>
          <w:tcPr>
            <w:tcW w:w="1690" w:type="dxa"/>
          </w:tcPr>
          <w:p w14:paraId="23738580" w14:textId="77777777" w:rsidR="00E93BDB" w:rsidRPr="00A60A67" w:rsidRDefault="00E93BDB" w:rsidP="00375ED5">
            <w:pPr>
              <w:pStyle w:val="Comentarios"/>
              <w:rPr>
                <w:i w:val="0"/>
                <w:color w:val="auto"/>
                <w:sz w:val="22"/>
              </w:rPr>
            </w:pPr>
          </w:p>
        </w:tc>
      </w:tr>
    </w:tbl>
    <w:p w14:paraId="4EF76823" w14:textId="77777777" w:rsidR="0040014D" w:rsidRPr="0040014D" w:rsidRDefault="0040014D" w:rsidP="0040014D"/>
    <w:p w14:paraId="0FD6CC07" w14:textId="77777777" w:rsidR="00B7181F" w:rsidRDefault="00B7181F">
      <w:pPr>
        <w:rPr>
          <w:color w:val="0000FF"/>
          <w:lang w:val="pt-BR"/>
        </w:rPr>
      </w:pPr>
    </w:p>
    <w:p w14:paraId="35BD73F8" w14:textId="77777777" w:rsidR="0040014D" w:rsidRPr="00A60A67" w:rsidRDefault="0040014D">
      <w:pPr>
        <w:rPr>
          <w:color w:val="0000FF"/>
          <w:lang w:val="pt-BR"/>
        </w:rPr>
      </w:pPr>
    </w:p>
    <w:p w14:paraId="3E5DDAD2" w14:textId="77777777" w:rsidR="00B7181F" w:rsidRDefault="00805172" w:rsidP="00805172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51" w:name="_Toc28671954"/>
      <w:bookmarkStart w:id="52" w:name="_Toc28672000"/>
      <w:bookmarkStart w:id="53" w:name="_Toc29264767"/>
      <w:bookmarkStart w:id="54" w:name="_Toc31701073"/>
      <w:bookmarkStart w:id="55" w:name="_Toc32203834"/>
      <w:bookmarkStart w:id="56" w:name="_Toc271386885"/>
      <w:r w:rsidRPr="00A60A67">
        <w:rPr>
          <w:lang w:val="pt-BR"/>
        </w:rPr>
        <w:lastRenderedPageBreak/>
        <w:t>Não Fazem Parte Do Escopo</w:t>
      </w:r>
      <w:bookmarkEnd w:id="51"/>
      <w:bookmarkEnd w:id="52"/>
      <w:bookmarkEnd w:id="53"/>
      <w:bookmarkEnd w:id="54"/>
      <w:bookmarkEnd w:id="55"/>
      <w:bookmarkEnd w:id="56"/>
    </w:p>
    <w:p w14:paraId="7F9D7D1C" w14:textId="77777777" w:rsidR="005B2BFF" w:rsidRDefault="005B2BFF" w:rsidP="005B2BFF">
      <w:pPr>
        <w:rPr>
          <w:lang w:val="pt-BR"/>
        </w:rPr>
      </w:pPr>
    </w:p>
    <w:p w14:paraId="57D59DC5" w14:textId="6672E9F9" w:rsidR="005B2BFF" w:rsidRPr="005B2BFF" w:rsidRDefault="005B2BFF" w:rsidP="005B2BFF">
      <w:pPr>
        <w:rPr>
          <w:lang w:val="pt-BR"/>
        </w:rPr>
      </w:pPr>
      <w:r>
        <w:rPr>
          <w:lang w:val="pt-BR"/>
        </w:rPr>
        <w:t>Na faz parte do escopo da solução proposta o histórico de consultas dos pacientes e o prontuário eletrônico.</w:t>
      </w:r>
    </w:p>
    <w:sectPr w:rsidR="005B2BFF" w:rsidRPr="005B2BFF">
      <w:headerReference w:type="default" r:id="rId9"/>
      <w:footerReference w:type="default" r:id="rId10"/>
      <w:head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0F684" w14:textId="77777777" w:rsidR="00AE7918" w:rsidRDefault="00AE7918">
      <w:pPr>
        <w:spacing w:before="0" w:line="240" w:lineRule="auto"/>
      </w:pPr>
      <w:r>
        <w:separator/>
      </w:r>
    </w:p>
  </w:endnote>
  <w:endnote w:type="continuationSeparator" w:id="0">
    <w:p w14:paraId="1522A862" w14:textId="77777777" w:rsidR="00AE7918" w:rsidRDefault="00AE791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61B5D" w14:textId="77777777" w:rsidR="00C9596A" w:rsidRDefault="00C9596A" w:rsidP="00A60A67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 xml:space="preserve">                </w:t>
    </w:r>
    <w:r>
      <w:rPr>
        <w:sz w:val="20"/>
      </w:rPr>
      <w:tab/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0F58DF"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  <w:r>
      <w:rPr>
        <w:sz w:val="20"/>
      </w:rPr>
      <w:t xml:space="preserve"> de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NUMPAGES </w:instrText>
    </w:r>
    <w:r>
      <w:rPr>
        <w:rStyle w:val="Nmerodepgina"/>
        <w:sz w:val="20"/>
      </w:rPr>
      <w:fldChar w:fldCharType="separate"/>
    </w:r>
    <w:r w:rsidR="000F58DF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33FA2" w14:textId="77777777" w:rsidR="00AE7918" w:rsidRDefault="00AE7918">
      <w:pPr>
        <w:spacing w:before="0" w:line="240" w:lineRule="auto"/>
      </w:pPr>
      <w:r>
        <w:separator/>
      </w:r>
    </w:p>
  </w:footnote>
  <w:footnote w:type="continuationSeparator" w:id="0">
    <w:p w14:paraId="6E222385" w14:textId="77777777" w:rsidR="00AE7918" w:rsidRDefault="00AE791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B7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8480" behindDoc="0" locked="0" layoutInCell="1" allowOverlap="1" wp14:anchorId="643DC1D4" wp14:editId="3041C718">
          <wp:simplePos x="0" y="0"/>
          <wp:positionH relativeFrom="margin">
            <wp:posOffset>4987290</wp:posOffset>
          </wp:positionH>
          <wp:positionV relativeFrom="margin">
            <wp:posOffset>-613410</wp:posOffset>
          </wp:positionV>
          <wp:extent cx="1358265" cy="457200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8"/>
        <w:szCs w:val="48"/>
      </w:rPr>
      <w:t>Documento de Requisitos</w:t>
    </w:r>
  </w:p>
  <w:p w14:paraId="484659BD" w14:textId="77777777" w:rsidR="00C9596A" w:rsidRDefault="00C959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925F0" w14:textId="77777777" w:rsidR="00C9596A" w:rsidRPr="00E1318C" w:rsidRDefault="00C9596A" w:rsidP="002B2567">
    <w:pPr>
      <w:pStyle w:val="Cabealho"/>
      <w:jc w:val="center"/>
      <w:rPr>
        <w:b/>
        <w:sz w:val="48"/>
        <w:szCs w:val="4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66432" behindDoc="0" locked="0" layoutInCell="1" allowOverlap="1" wp14:anchorId="667FBED4" wp14:editId="4DC8C66C">
          <wp:simplePos x="0" y="0"/>
          <wp:positionH relativeFrom="margin">
            <wp:posOffset>4834890</wp:posOffset>
          </wp:positionH>
          <wp:positionV relativeFrom="margin">
            <wp:posOffset>-765810</wp:posOffset>
          </wp:positionV>
          <wp:extent cx="1358265" cy="4572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48"/>
        <w:szCs w:val="4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FD4B" wp14:editId="4BB1FAD7">
              <wp:simplePos x="0" y="0"/>
              <wp:positionH relativeFrom="column">
                <wp:posOffset>5337810</wp:posOffset>
              </wp:positionH>
              <wp:positionV relativeFrom="paragraph">
                <wp:posOffset>-352425</wp:posOffset>
              </wp:positionV>
              <wp:extent cx="297815" cy="360680"/>
              <wp:effectExtent l="3810" t="3175" r="444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360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456D4" w14:textId="77777777" w:rsidR="00C9596A" w:rsidRDefault="00C9596A" w:rsidP="002B2567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0.3pt;margin-top:-27.75pt;width:23.45pt;height:28.4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" stroked="f">
              <v:textbox style="mso-fit-shape-to-text:t">
                <w:txbxContent>
                  <w:p w14:paraId="587456D4" w14:textId="77777777" w:rsidR="00C9596A" w:rsidRDefault="00C9596A" w:rsidP="002B2567"/>
                </w:txbxContent>
              </v:textbox>
            </v:shape>
          </w:pict>
        </mc:Fallback>
      </mc:AlternateContent>
    </w:r>
    <w:r>
      <w:rPr>
        <w:b/>
        <w:sz w:val="48"/>
        <w:szCs w:val="48"/>
      </w:rPr>
      <w:t>Documento de Requisitos</w:t>
    </w:r>
  </w:p>
  <w:p w14:paraId="1B214F5E" w14:textId="77777777" w:rsidR="00C9596A" w:rsidRPr="002B2567" w:rsidRDefault="00C9596A" w:rsidP="002B2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6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B0"/>
    <w:rsid w:val="00013059"/>
    <w:rsid w:val="00021917"/>
    <w:rsid w:val="000A3CA6"/>
    <w:rsid w:val="000C47B6"/>
    <w:rsid w:val="000F58DF"/>
    <w:rsid w:val="00102C23"/>
    <w:rsid w:val="001201D5"/>
    <w:rsid w:val="002B2567"/>
    <w:rsid w:val="002F722A"/>
    <w:rsid w:val="0040014D"/>
    <w:rsid w:val="004F4E19"/>
    <w:rsid w:val="005A2911"/>
    <w:rsid w:val="005B2BFF"/>
    <w:rsid w:val="006A4DCD"/>
    <w:rsid w:val="00753AB3"/>
    <w:rsid w:val="0077739E"/>
    <w:rsid w:val="00805172"/>
    <w:rsid w:val="00885823"/>
    <w:rsid w:val="00943C2B"/>
    <w:rsid w:val="009A10B0"/>
    <w:rsid w:val="009B2468"/>
    <w:rsid w:val="009E41DA"/>
    <w:rsid w:val="00A32C3C"/>
    <w:rsid w:val="00A60A67"/>
    <w:rsid w:val="00AB58D3"/>
    <w:rsid w:val="00AE7918"/>
    <w:rsid w:val="00B7181F"/>
    <w:rsid w:val="00C07222"/>
    <w:rsid w:val="00C7018C"/>
    <w:rsid w:val="00C9596A"/>
    <w:rsid w:val="00CA6F4E"/>
    <w:rsid w:val="00DA2384"/>
    <w:rsid w:val="00E27A9A"/>
    <w:rsid w:val="00E93BDB"/>
    <w:rsid w:val="00EB532A"/>
    <w:rsid w:val="00F02189"/>
    <w:rsid w:val="00F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4EA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917"/>
    <w:pPr>
      <w:spacing w:before="0" w:line="240" w:lineRule="auto"/>
      <w:ind w:left="720"/>
      <w:contextualSpacing/>
      <w:jc w:val="left"/>
    </w:pPr>
    <w:rPr>
      <w:rFonts w:ascii="Times New Roman" w:hAnsi="Times New Roman"/>
      <w:sz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Ttulo5">
    <w:name w:val="heading 5"/>
    <w:basedOn w:val="Normal"/>
    <w:qFormat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Pr>
      <w:color w:val="0000FF"/>
    </w:rPr>
  </w:style>
  <w:style w:type="paragraph" w:styleId="Sumrio1">
    <w:name w:val="toc 1"/>
    <w:basedOn w:val="Normal"/>
    <w:next w:val="Normal"/>
    <w:autoRedefine/>
    <w:uiPriority w:val="39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pPr>
      <w:spacing w:before="0"/>
      <w:ind w:left="66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Comentarios">
    <w:name w:val="Comentarios"/>
    <w:basedOn w:val="Normal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semiHidden/>
    <w:pPr>
      <w:ind w:left="283"/>
    </w:pPr>
    <w:rPr>
      <w:color w:val="0000FF"/>
    </w:rPr>
  </w:style>
  <w:style w:type="table" w:styleId="Tabelacomgrade">
    <w:name w:val="Table Grid"/>
    <w:basedOn w:val="Tabelanormal"/>
    <w:uiPriority w:val="59"/>
    <w:rsid w:val="002B25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rsid w:val="002B2567"/>
    <w:rPr>
      <w:rFonts w:ascii="Arial" w:hAnsi="Arial"/>
      <w:sz w:val="22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56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567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917"/>
    <w:pPr>
      <w:spacing w:before="0" w:line="240" w:lineRule="auto"/>
      <w:ind w:left="720"/>
      <w:contextualSpacing/>
      <w:jc w:val="left"/>
    </w:pPr>
    <w:rPr>
      <w:rFonts w:ascii="Times New Roman" w:hAnsi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6069</CharactersWithSpaces>
  <SharedDoc>false</SharedDoc>
  <HLinks>
    <vt:vector size="222" baseType="variant"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_Toc78800524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_Toc78800523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_Toc78800522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_Toc78800521</vt:lpwstr>
      </vt:variant>
      <vt:variant>
        <vt:i4>1703997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_Toc78800520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_Toc78800519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_Toc78800518</vt:lpwstr>
      </vt:variant>
      <vt:variant>
        <vt:i4>1900606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_Toc78800517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_Toc78800516</vt:lpwstr>
      </vt:variant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_Toc78800515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_Toc78800514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_Toc78800513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_Toc78800512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_Toc78800511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_Toc78800510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_Toc78800509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_Toc78800508</vt:lpwstr>
      </vt:variant>
      <vt:variant>
        <vt:i4>1900607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_Toc78800507</vt:lpwstr>
      </vt:variant>
      <vt:variant>
        <vt:i4>1835071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_Toc78800506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_Toc78800505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_Toc78800504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_Toc78800503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_Toc78800502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_Toc78800501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_Toc78800500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_Toc78800499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_Toc78800498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_Toc78800497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_Toc78800496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_Toc78800495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_Toc78800494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_Toc78800493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_Toc78800492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_Toc78800491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_Toc78800490</vt:lpwstr>
      </vt:variant>
      <vt:variant>
        <vt:i4>6094973</vt:i4>
      </vt:variant>
      <vt:variant>
        <vt:i4>20851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21017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Eduardo</cp:lastModifiedBy>
  <cp:revision>14</cp:revision>
  <cp:lastPrinted>2015-03-07T18:29:00Z</cp:lastPrinted>
  <dcterms:created xsi:type="dcterms:W3CDTF">2015-03-07T15:47:00Z</dcterms:created>
  <dcterms:modified xsi:type="dcterms:W3CDTF">2015-03-07T18:30:00Z</dcterms:modified>
</cp:coreProperties>
</file>